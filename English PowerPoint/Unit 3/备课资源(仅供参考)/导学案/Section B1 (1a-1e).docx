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64C" w:rsidRPr="00956449" w:rsidRDefault="00DA57E5" w:rsidP="00956449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Unit 3 I’</w:t>
      </w:r>
      <w:r w:rsidR="001C164C" w:rsidRPr="00956449">
        <w:rPr>
          <w:b/>
          <w:color w:val="000000"/>
          <w:sz w:val="32"/>
          <w:szCs w:val="32"/>
        </w:rPr>
        <w:t>m more outgoing than my sister.</w:t>
      </w:r>
    </w:p>
    <w:p w:rsidR="001C164C" w:rsidRPr="00956449" w:rsidRDefault="001C164C" w:rsidP="00956449">
      <w:pPr>
        <w:spacing w:line="360" w:lineRule="auto"/>
        <w:jc w:val="center"/>
        <w:rPr>
          <w:b/>
          <w:sz w:val="32"/>
          <w:szCs w:val="32"/>
        </w:rPr>
      </w:pPr>
      <w:r w:rsidRPr="00956449">
        <w:rPr>
          <w:b/>
          <w:color w:val="000000"/>
          <w:sz w:val="32"/>
          <w:szCs w:val="32"/>
        </w:rPr>
        <w:t xml:space="preserve"> </w:t>
      </w:r>
      <w:r w:rsidR="00CF4484" w:rsidRPr="00956449">
        <w:rPr>
          <w:b/>
          <w:sz w:val="32"/>
          <w:szCs w:val="32"/>
        </w:rPr>
        <w:t>Section B</w:t>
      </w:r>
      <w:r w:rsidR="0047673B">
        <w:rPr>
          <w:rFonts w:hint="eastAsia"/>
          <w:b/>
          <w:sz w:val="32"/>
          <w:szCs w:val="32"/>
        </w:rPr>
        <w:t>1</w:t>
      </w:r>
      <w:r w:rsidR="00CF4484" w:rsidRPr="00956449">
        <w:rPr>
          <w:b/>
          <w:sz w:val="32"/>
          <w:szCs w:val="32"/>
        </w:rPr>
        <w:t xml:space="preserve"> </w:t>
      </w:r>
      <w:r w:rsidR="0047673B">
        <w:rPr>
          <w:rFonts w:hint="eastAsia"/>
          <w:b/>
          <w:sz w:val="32"/>
          <w:szCs w:val="32"/>
        </w:rPr>
        <w:t>(</w:t>
      </w:r>
      <w:r w:rsidRPr="00956449">
        <w:rPr>
          <w:b/>
          <w:sz w:val="32"/>
          <w:szCs w:val="32"/>
        </w:rPr>
        <w:t>1a</w:t>
      </w:r>
      <w:r w:rsidR="00CF4484" w:rsidRPr="00956449">
        <w:rPr>
          <w:b/>
          <w:sz w:val="32"/>
          <w:szCs w:val="32"/>
        </w:rPr>
        <w:t>-</w:t>
      </w:r>
      <w:r w:rsidRPr="00956449">
        <w:rPr>
          <w:b/>
          <w:sz w:val="32"/>
          <w:szCs w:val="32"/>
        </w:rPr>
        <w:t>1</w:t>
      </w:r>
      <w:r w:rsidR="00CF4484" w:rsidRPr="00956449">
        <w:rPr>
          <w:b/>
          <w:sz w:val="32"/>
          <w:szCs w:val="32"/>
        </w:rPr>
        <w:t>e</w:t>
      </w:r>
      <w:r w:rsidR="0047673B">
        <w:rPr>
          <w:rFonts w:hint="eastAsia"/>
          <w:b/>
          <w:sz w:val="32"/>
          <w:szCs w:val="32"/>
        </w:rPr>
        <w:t>)</w:t>
      </w:r>
    </w:p>
    <w:p w:rsidR="001C164C" w:rsidRPr="00956449" w:rsidRDefault="001C164C" w:rsidP="00956449">
      <w:pPr>
        <w:pStyle w:val="p0"/>
        <w:autoSpaceDN w:val="0"/>
        <w:spacing w:line="360" w:lineRule="auto"/>
        <w:rPr>
          <w:b/>
          <w:bCs/>
          <w:color w:val="000000"/>
          <w:sz w:val="24"/>
          <w:szCs w:val="24"/>
        </w:rPr>
      </w:pPr>
      <w:r w:rsidRPr="00956449">
        <w:rPr>
          <w:b/>
          <w:bCs/>
          <w:color w:val="000000"/>
          <w:sz w:val="24"/>
          <w:szCs w:val="24"/>
        </w:rPr>
        <w:t>【学习目标】</w:t>
      </w:r>
    </w:p>
    <w:p w:rsidR="001C164C" w:rsidRPr="00956449" w:rsidRDefault="001C164C" w:rsidP="0095644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449">
        <w:rPr>
          <w:rFonts w:ascii="Times New Roman" w:hAnsi="Times New Roman" w:cs="Times New Roman"/>
          <w:sz w:val="24"/>
          <w:szCs w:val="24"/>
        </w:rPr>
        <w:t>理解并掌握下列词汇及短语：</w:t>
      </w:r>
    </w:p>
    <w:p w:rsidR="001C164C" w:rsidRPr="00956449" w:rsidRDefault="006004AF" w:rsidP="00956449">
      <w:pPr>
        <w:spacing w:line="360" w:lineRule="auto"/>
        <w:rPr>
          <w:sz w:val="24"/>
        </w:rPr>
      </w:pPr>
      <w:r w:rsidRPr="00956449">
        <w:rPr>
          <w:sz w:val="24"/>
        </w:rPr>
        <w:t>Words: talented, truly</w:t>
      </w:r>
      <w:r w:rsidR="001C164C" w:rsidRPr="00956449">
        <w:rPr>
          <w:sz w:val="24"/>
        </w:rPr>
        <w:t xml:space="preserve">, care, laugh  </w:t>
      </w:r>
    </w:p>
    <w:p w:rsidR="001C164C" w:rsidRPr="00956449" w:rsidRDefault="006004AF" w:rsidP="00956449">
      <w:pPr>
        <w:spacing w:line="360" w:lineRule="auto"/>
        <w:rPr>
          <w:sz w:val="24"/>
        </w:rPr>
      </w:pPr>
      <w:r w:rsidRPr="00956449">
        <w:rPr>
          <w:sz w:val="24"/>
        </w:rPr>
        <w:t xml:space="preserve">Phrases: </w:t>
      </w:r>
      <w:r w:rsidR="001C164C" w:rsidRPr="00956449">
        <w:rPr>
          <w:sz w:val="24"/>
        </w:rPr>
        <w:t xml:space="preserve">care </w:t>
      </w:r>
      <w:r w:rsidRPr="00956449">
        <w:rPr>
          <w:sz w:val="24"/>
        </w:rPr>
        <w:t xml:space="preserve">about, make sb. do sth., </w:t>
      </w:r>
      <w:r w:rsidR="001C164C" w:rsidRPr="00956449">
        <w:rPr>
          <w:sz w:val="24"/>
        </w:rPr>
        <w:t>be talented in, the same as, (be) different from</w:t>
      </w:r>
    </w:p>
    <w:p w:rsidR="001C164C" w:rsidRPr="00956449" w:rsidRDefault="001C164C" w:rsidP="00956449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449">
        <w:rPr>
          <w:rFonts w:ascii="Times New Roman" w:hAnsi="Times New Roman" w:cs="Times New Roman"/>
          <w:sz w:val="24"/>
          <w:szCs w:val="24"/>
        </w:rPr>
        <w:t>2.</w:t>
      </w:r>
      <w:r w:rsidR="006004AF" w:rsidRPr="00956449">
        <w:rPr>
          <w:rFonts w:ascii="Times New Roman" w:hAnsi="Times New Roman" w:cs="Times New Roman"/>
          <w:sz w:val="24"/>
          <w:szCs w:val="24"/>
        </w:rPr>
        <w:t xml:space="preserve"> </w:t>
      </w:r>
      <w:r w:rsidRPr="00956449">
        <w:rPr>
          <w:rFonts w:ascii="Times New Roman" w:hAnsi="Times New Roman" w:cs="Times New Roman"/>
          <w:sz w:val="24"/>
          <w:szCs w:val="24"/>
        </w:rPr>
        <w:t>理解并掌握下列重点句型</w:t>
      </w:r>
      <w:r w:rsidRPr="00956449">
        <w:rPr>
          <w:rFonts w:ascii="Times New Roman" w:hAnsi="Times New Roman" w:cs="Times New Roman"/>
          <w:sz w:val="24"/>
          <w:szCs w:val="24"/>
        </w:rPr>
        <w:t>:</w:t>
      </w:r>
    </w:p>
    <w:p w:rsidR="001C164C" w:rsidRPr="00956449" w:rsidRDefault="001C164C" w:rsidP="00956449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449">
        <w:rPr>
          <w:rFonts w:ascii="Times New Roman" w:hAnsi="Times New Roman" w:cs="Times New Roman"/>
          <w:sz w:val="24"/>
          <w:szCs w:val="24"/>
        </w:rPr>
        <w:t>I think a good friend makes me laugh.</w:t>
      </w:r>
    </w:p>
    <w:p w:rsidR="001C164C" w:rsidRPr="00956449" w:rsidRDefault="001C164C" w:rsidP="00956449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449">
        <w:rPr>
          <w:rFonts w:ascii="Times New Roman" w:hAnsi="Times New Roman" w:cs="Times New Roman"/>
          <w:sz w:val="24"/>
          <w:szCs w:val="24"/>
        </w:rPr>
        <w:t>For me</w:t>
      </w:r>
      <w:r w:rsidR="00B22FC8">
        <w:rPr>
          <w:rFonts w:ascii="Times New Roman" w:hAnsi="Times New Roman" w:cs="Times New Roman"/>
          <w:sz w:val="24"/>
          <w:szCs w:val="24"/>
        </w:rPr>
        <w:t xml:space="preserve">, </w:t>
      </w:r>
      <w:r w:rsidRPr="00956449">
        <w:rPr>
          <w:rFonts w:ascii="Times New Roman" w:hAnsi="Times New Roman" w:cs="Times New Roman"/>
          <w:sz w:val="24"/>
          <w:szCs w:val="24"/>
        </w:rPr>
        <w:t>a good friend likes to do the same things as me.</w:t>
      </w:r>
    </w:p>
    <w:p w:rsidR="001C164C" w:rsidRPr="00956449" w:rsidRDefault="001C164C" w:rsidP="00956449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449">
        <w:rPr>
          <w:rFonts w:ascii="Times New Roman" w:hAnsi="Times New Roman" w:cs="Times New Roman"/>
          <w:sz w:val="24"/>
          <w:szCs w:val="24"/>
        </w:rPr>
        <w:t>Yes</w:t>
      </w:r>
      <w:r w:rsidR="006004AF" w:rsidRPr="00956449">
        <w:rPr>
          <w:rFonts w:ascii="Times New Roman" w:hAnsi="Times New Roman" w:cs="Times New Roman"/>
          <w:sz w:val="24"/>
          <w:szCs w:val="24"/>
        </w:rPr>
        <w:t xml:space="preserve">, </w:t>
      </w:r>
      <w:r w:rsidRPr="00956449">
        <w:rPr>
          <w:rFonts w:ascii="Times New Roman" w:hAnsi="Times New Roman" w:cs="Times New Roman"/>
          <w:sz w:val="24"/>
          <w:szCs w:val="24"/>
        </w:rPr>
        <w:t>and a good friend is talented in music</w:t>
      </w:r>
      <w:r w:rsidR="006004AF" w:rsidRPr="00956449">
        <w:rPr>
          <w:rFonts w:ascii="Times New Roman" w:hAnsi="Times New Roman" w:cs="Times New Roman"/>
          <w:sz w:val="24"/>
          <w:szCs w:val="24"/>
        </w:rPr>
        <w:t xml:space="preserve">, </w:t>
      </w:r>
      <w:r w:rsidRPr="00956449">
        <w:rPr>
          <w:rFonts w:ascii="Times New Roman" w:hAnsi="Times New Roman" w:cs="Times New Roman"/>
          <w:sz w:val="24"/>
          <w:szCs w:val="24"/>
        </w:rPr>
        <w:t>too.</w:t>
      </w:r>
    </w:p>
    <w:p w:rsidR="001C164C" w:rsidRDefault="001C164C" w:rsidP="00956449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449">
        <w:rPr>
          <w:rFonts w:ascii="Times New Roman" w:hAnsi="Times New Roman" w:cs="Times New Roman"/>
          <w:sz w:val="24"/>
          <w:szCs w:val="24"/>
        </w:rPr>
        <w:t>That's not very important for me...</w:t>
      </w:r>
    </w:p>
    <w:p w:rsidR="00956449" w:rsidRPr="00956449" w:rsidRDefault="00956449" w:rsidP="00956449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449">
        <w:rPr>
          <w:rFonts w:ascii="Times New Roman" w:hAnsi="Times New Roman" w:cs="Times New Roman"/>
          <w:sz w:val="24"/>
          <w:szCs w:val="24"/>
        </w:rPr>
        <w:t>Molly studies harder than her best friend.</w:t>
      </w:r>
    </w:p>
    <w:p w:rsidR="00956449" w:rsidRPr="00956449" w:rsidRDefault="00956449" w:rsidP="00956449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449">
        <w:rPr>
          <w:rFonts w:ascii="Times New Roman" w:hAnsi="Times New Roman" w:cs="Times New Roman"/>
          <w:sz w:val="24"/>
          <w:szCs w:val="24"/>
        </w:rPr>
        <w:t>Well</w:t>
      </w:r>
      <w:r w:rsidR="00B22FC8">
        <w:rPr>
          <w:rFonts w:ascii="Times New Roman" w:hAnsi="Times New Roman" w:cs="Times New Roman"/>
          <w:sz w:val="24"/>
          <w:szCs w:val="24"/>
        </w:rPr>
        <w:t xml:space="preserve">, </w:t>
      </w:r>
      <w:r w:rsidRPr="00956449">
        <w:rPr>
          <w:rFonts w:ascii="Times New Roman" w:hAnsi="Times New Roman" w:cs="Times New Roman"/>
          <w:sz w:val="24"/>
          <w:szCs w:val="24"/>
        </w:rPr>
        <w:t>Mary and her best friend are both tall.</w:t>
      </w:r>
    </w:p>
    <w:p w:rsidR="00956449" w:rsidRPr="00956449" w:rsidRDefault="00956449" w:rsidP="00956449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449">
        <w:rPr>
          <w:rFonts w:ascii="Times New Roman" w:hAnsi="Times New Roman" w:cs="Times New Roman"/>
          <w:sz w:val="24"/>
          <w:szCs w:val="24"/>
        </w:rPr>
        <w:t>What do/does ... like about ...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C164C" w:rsidRPr="00956449" w:rsidRDefault="006004AF" w:rsidP="00956449">
      <w:pPr>
        <w:spacing w:line="360" w:lineRule="auto"/>
        <w:rPr>
          <w:b/>
          <w:sz w:val="24"/>
        </w:rPr>
      </w:pPr>
      <w:r w:rsidRPr="00956449">
        <w:rPr>
          <w:sz w:val="24"/>
        </w:rPr>
        <w:t xml:space="preserve">3. </w:t>
      </w:r>
      <w:r w:rsidR="001C164C" w:rsidRPr="00956449">
        <w:rPr>
          <w:sz w:val="24"/>
        </w:rPr>
        <w:t>运用形容词和比较级描述自己所喜欢的朋友的特征</w:t>
      </w:r>
      <w:r w:rsidR="001C164C" w:rsidRPr="00956449">
        <w:rPr>
          <w:b/>
          <w:sz w:val="24"/>
        </w:rPr>
        <w:t>。</w:t>
      </w:r>
    </w:p>
    <w:p w:rsidR="001C164C" w:rsidRPr="00956449" w:rsidRDefault="006004AF" w:rsidP="00956449">
      <w:pPr>
        <w:spacing w:line="360" w:lineRule="auto"/>
        <w:rPr>
          <w:sz w:val="24"/>
        </w:rPr>
      </w:pPr>
      <w:r w:rsidRPr="00956449">
        <w:rPr>
          <w:sz w:val="24"/>
        </w:rPr>
        <w:t xml:space="preserve">4. </w:t>
      </w:r>
      <w:r w:rsidR="00B22FC8">
        <w:rPr>
          <w:sz w:val="24"/>
        </w:rPr>
        <w:t>培养</w:t>
      </w:r>
      <w:r w:rsidR="001C164C" w:rsidRPr="00956449">
        <w:rPr>
          <w:sz w:val="24"/>
        </w:rPr>
        <w:t>正确的择友观。</w:t>
      </w:r>
    </w:p>
    <w:p w:rsidR="001C164C" w:rsidRPr="00956449" w:rsidRDefault="001C164C" w:rsidP="00956449">
      <w:pPr>
        <w:spacing w:line="360" w:lineRule="auto"/>
        <w:rPr>
          <w:sz w:val="24"/>
        </w:rPr>
      </w:pPr>
      <w:r w:rsidRPr="00956449">
        <w:rPr>
          <w:rFonts w:hAnsi="宋体"/>
          <w:b/>
          <w:sz w:val="24"/>
        </w:rPr>
        <w:t>【重点和难点】</w:t>
      </w:r>
    </w:p>
    <w:p w:rsidR="006004AF" w:rsidRPr="00956449" w:rsidRDefault="001C164C" w:rsidP="00956449">
      <w:pPr>
        <w:pStyle w:val="a3"/>
        <w:spacing w:line="360" w:lineRule="auto"/>
        <w:ind w:left="235" w:hangingChars="98" w:hanging="235"/>
        <w:rPr>
          <w:rFonts w:ascii="Times New Roman" w:hAnsi="Times New Roman"/>
          <w:sz w:val="24"/>
          <w:szCs w:val="24"/>
        </w:rPr>
      </w:pPr>
      <w:r w:rsidRPr="00956449">
        <w:rPr>
          <w:rFonts w:ascii="Times New Roman" w:hAnsi="Times New Roman"/>
          <w:sz w:val="24"/>
          <w:szCs w:val="24"/>
        </w:rPr>
        <w:t>Use the target language to talk with your classma</w:t>
      </w:r>
      <w:r w:rsidR="006004AF" w:rsidRPr="00956449">
        <w:rPr>
          <w:rFonts w:ascii="Times New Roman" w:hAnsi="Times New Roman"/>
          <w:sz w:val="24"/>
          <w:szCs w:val="24"/>
        </w:rPr>
        <w:t>tes about your opinions on what</w:t>
      </w:r>
    </w:p>
    <w:p w:rsidR="001C164C" w:rsidRPr="00956449" w:rsidRDefault="001C164C" w:rsidP="00956449">
      <w:pPr>
        <w:pStyle w:val="a3"/>
        <w:spacing w:line="360" w:lineRule="auto"/>
        <w:ind w:left="235" w:hangingChars="98" w:hanging="235"/>
        <w:rPr>
          <w:rFonts w:ascii="Times New Roman" w:hAnsi="Times New Roman" w:cs="Times New Roman"/>
          <w:sz w:val="24"/>
          <w:szCs w:val="24"/>
        </w:rPr>
      </w:pPr>
      <w:r w:rsidRPr="00956449">
        <w:rPr>
          <w:rFonts w:ascii="Times New Roman" w:hAnsi="Times New Roman"/>
          <w:sz w:val="24"/>
          <w:szCs w:val="24"/>
        </w:rPr>
        <w:t>makes a good friend.</w:t>
      </w:r>
    </w:p>
    <w:p w:rsidR="001C164C" w:rsidRPr="00956449" w:rsidRDefault="001C164C" w:rsidP="00956449">
      <w:pPr>
        <w:spacing w:line="360" w:lineRule="auto"/>
        <w:rPr>
          <w:rFonts w:eastAsia="黑体"/>
          <w:b/>
          <w:sz w:val="24"/>
        </w:rPr>
      </w:pPr>
      <w:r w:rsidRPr="00956449">
        <w:rPr>
          <w:rFonts w:eastAsia="黑体"/>
          <w:b/>
          <w:sz w:val="24"/>
        </w:rPr>
        <w:t>【课前预习】</w:t>
      </w:r>
    </w:p>
    <w:p w:rsidR="001C164C" w:rsidRPr="00956449" w:rsidRDefault="001C164C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</w:rPr>
        <w:t>一、预习</w:t>
      </w:r>
      <w:r w:rsidRPr="00956449">
        <w:rPr>
          <w:color w:val="000000"/>
          <w:sz w:val="24"/>
          <w:szCs w:val="24"/>
        </w:rPr>
        <w:t>Section B(1a-1e)</w:t>
      </w:r>
      <w:r w:rsidRPr="00956449">
        <w:rPr>
          <w:color w:val="000000"/>
          <w:sz w:val="24"/>
          <w:szCs w:val="24"/>
        </w:rPr>
        <w:t>的单词及词组，完成下列英汉互译</w:t>
      </w:r>
    </w:p>
    <w:p w:rsidR="001C164C" w:rsidRPr="00956449" w:rsidRDefault="006004AF" w:rsidP="00956449">
      <w:pPr>
        <w:pStyle w:val="p0"/>
        <w:autoSpaceDN w:val="0"/>
        <w:spacing w:line="360" w:lineRule="auto"/>
        <w:rPr>
          <w:color w:val="000000"/>
          <w:sz w:val="24"/>
          <w:szCs w:val="24"/>
          <w:u w:val="single"/>
        </w:rPr>
      </w:pPr>
      <w:r w:rsidRPr="00956449">
        <w:rPr>
          <w:color w:val="000000"/>
          <w:sz w:val="24"/>
          <w:szCs w:val="24"/>
        </w:rPr>
        <w:t xml:space="preserve">1. </w:t>
      </w:r>
      <w:r w:rsidR="001C164C" w:rsidRPr="00956449">
        <w:rPr>
          <w:color w:val="000000"/>
          <w:sz w:val="24"/>
          <w:szCs w:val="24"/>
        </w:rPr>
        <w:t>truly</w:t>
      </w:r>
      <w:r w:rsidRPr="00956449">
        <w:rPr>
          <w:color w:val="000000"/>
          <w:sz w:val="24"/>
          <w:szCs w:val="24"/>
        </w:rPr>
        <w:t xml:space="preserve"> _________</w:t>
      </w:r>
      <w:r w:rsidR="001C164C" w:rsidRPr="00956449">
        <w:rPr>
          <w:color w:val="000000"/>
          <w:sz w:val="24"/>
          <w:szCs w:val="24"/>
        </w:rPr>
        <w:t xml:space="preserve">   </w:t>
      </w:r>
      <w:r w:rsidR="00F358A1">
        <w:rPr>
          <w:color w:val="000000"/>
          <w:sz w:val="24"/>
          <w:szCs w:val="24"/>
        </w:rPr>
        <w:t xml:space="preserve">  </w:t>
      </w:r>
      <w:r w:rsidR="001C164C" w:rsidRPr="00956449">
        <w:rPr>
          <w:color w:val="000000"/>
          <w:sz w:val="24"/>
          <w:szCs w:val="24"/>
        </w:rPr>
        <w:t>2</w:t>
      </w:r>
      <w:r w:rsidRPr="00956449">
        <w:rPr>
          <w:color w:val="000000"/>
          <w:sz w:val="24"/>
          <w:szCs w:val="24"/>
        </w:rPr>
        <w:t xml:space="preserve">. </w:t>
      </w:r>
      <w:r w:rsidR="001C164C" w:rsidRPr="00956449">
        <w:rPr>
          <w:color w:val="000000"/>
          <w:sz w:val="24"/>
          <w:szCs w:val="24"/>
        </w:rPr>
        <w:t>talented</w:t>
      </w:r>
      <w:r w:rsidRPr="00956449">
        <w:rPr>
          <w:color w:val="000000"/>
          <w:sz w:val="24"/>
          <w:szCs w:val="24"/>
        </w:rPr>
        <w:t xml:space="preserve"> _________</w:t>
      </w:r>
      <w:r w:rsidR="001C164C" w:rsidRPr="00956449">
        <w:rPr>
          <w:color w:val="000000"/>
          <w:sz w:val="24"/>
          <w:szCs w:val="24"/>
        </w:rPr>
        <w:t xml:space="preserve">  </w:t>
      </w:r>
      <w:r w:rsidR="00F358A1">
        <w:rPr>
          <w:color w:val="000000"/>
          <w:sz w:val="24"/>
          <w:szCs w:val="24"/>
        </w:rPr>
        <w:t xml:space="preserve">    </w:t>
      </w:r>
      <w:r w:rsidR="001C164C" w:rsidRPr="00956449">
        <w:rPr>
          <w:color w:val="000000"/>
          <w:sz w:val="24"/>
          <w:szCs w:val="24"/>
        </w:rPr>
        <w:t>3</w:t>
      </w:r>
      <w:r w:rsidRPr="00956449">
        <w:rPr>
          <w:color w:val="000000"/>
          <w:sz w:val="24"/>
          <w:szCs w:val="24"/>
        </w:rPr>
        <w:t xml:space="preserve">. </w:t>
      </w:r>
      <w:r w:rsidR="001C164C" w:rsidRPr="00956449">
        <w:rPr>
          <w:color w:val="000000"/>
          <w:sz w:val="24"/>
          <w:szCs w:val="24"/>
        </w:rPr>
        <w:t xml:space="preserve">both </w:t>
      </w:r>
      <w:r w:rsidR="001C164C" w:rsidRPr="00956449">
        <w:rPr>
          <w:color w:val="000000"/>
          <w:sz w:val="24"/>
          <w:szCs w:val="24"/>
          <w:u w:val="single"/>
        </w:rPr>
        <w:t xml:space="preserve">         </w:t>
      </w:r>
    </w:p>
    <w:p w:rsidR="001C164C" w:rsidRPr="00956449" w:rsidRDefault="006004AF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</w:rPr>
        <w:t xml:space="preserve">4. </w:t>
      </w:r>
      <w:r w:rsidR="001C164C" w:rsidRPr="00956449">
        <w:rPr>
          <w:color w:val="000000"/>
          <w:sz w:val="24"/>
          <w:szCs w:val="24"/>
        </w:rPr>
        <w:t>擅长于</w:t>
      </w:r>
      <w:r w:rsidRPr="00956449">
        <w:rPr>
          <w:color w:val="000000"/>
          <w:sz w:val="24"/>
          <w:szCs w:val="24"/>
        </w:rPr>
        <w:t>_________</w:t>
      </w:r>
      <w:r w:rsidR="001C164C" w:rsidRPr="00956449">
        <w:rPr>
          <w:color w:val="000000"/>
          <w:sz w:val="24"/>
          <w:szCs w:val="24"/>
        </w:rPr>
        <w:t xml:space="preserve">   5</w:t>
      </w:r>
      <w:r w:rsidRPr="00956449">
        <w:rPr>
          <w:color w:val="000000"/>
          <w:sz w:val="24"/>
          <w:szCs w:val="24"/>
        </w:rPr>
        <w:t xml:space="preserve">. </w:t>
      </w:r>
      <w:r w:rsidR="001C164C" w:rsidRPr="00956449">
        <w:rPr>
          <w:color w:val="000000"/>
          <w:sz w:val="24"/>
          <w:szCs w:val="24"/>
        </w:rPr>
        <w:t>在</w:t>
      </w:r>
      <w:r w:rsidR="001C164C" w:rsidRPr="00082C75">
        <w:rPr>
          <w:rFonts w:asciiTheme="minorEastAsia" w:eastAsiaTheme="minorEastAsia" w:hAnsiTheme="minorEastAsia"/>
          <w:color w:val="000000"/>
          <w:sz w:val="24"/>
          <w:szCs w:val="24"/>
        </w:rPr>
        <w:t>……</w:t>
      </w:r>
      <w:r w:rsidR="001C164C" w:rsidRPr="00956449">
        <w:rPr>
          <w:color w:val="000000"/>
          <w:sz w:val="24"/>
          <w:szCs w:val="24"/>
        </w:rPr>
        <w:t>方面有天赋的</w:t>
      </w:r>
      <w:r w:rsidRPr="00956449">
        <w:rPr>
          <w:color w:val="000000"/>
          <w:sz w:val="24"/>
          <w:szCs w:val="24"/>
        </w:rPr>
        <w:t xml:space="preserve"> ______________</w:t>
      </w:r>
    </w:p>
    <w:p w:rsidR="006004AF" w:rsidRPr="00956449" w:rsidRDefault="006004AF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</w:rPr>
        <w:t xml:space="preserve">6. </w:t>
      </w:r>
      <w:r w:rsidR="001C164C" w:rsidRPr="00956449">
        <w:rPr>
          <w:color w:val="000000"/>
          <w:sz w:val="24"/>
          <w:szCs w:val="24"/>
        </w:rPr>
        <w:t xml:space="preserve">care about </w:t>
      </w:r>
      <w:r w:rsidRPr="00956449">
        <w:rPr>
          <w:color w:val="000000"/>
          <w:sz w:val="24"/>
          <w:szCs w:val="24"/>
        </w:rPr>
        <w:t>____________</w:t>
      </w:r>
      <w:r w:rsidR="001C164C" w:rsidRPr="00956449">
        <w:rPr>
          <w:color w:val="000000"/>
          <w:sz w:val="24"/>
          <w:szCs w:val="24"/>
        </w:rPr>
        <w:t xml:space="preserve"> </w:t>
      </w:r>
      <w:r w:rsidR="00F358A1">
        <w:rPr>
          <w:color w:val="000000"/>
          <w:sz w:val="24"/>
          <w:szCs w:val="24"/>
        </w:rPr>
        <w:t xml:space="preserve">      </w:t>
      </w:r>
      <w:r w:rsidR="001C164C" w:rsidRPr="00956449">
        <w:rPr>
          <w:color w:val="000000"/>
          <w:sz w:val="24"/>
          <w:szCs w:val="24"/>
        </w:rPr>
        <w:t>7</w:t>
      </w:r>
      <w:r w:rsidRPr="00956449">
        <w:rPr>
          <w:color w:val="000000"/>
          <w:sz w:val="24"/>
          <w:szCs w:val="24"/>
        </w:rPr>
        <w:t xml:space="preserve">. </w:t>
      </w:r>
      <w:r w:rsidR="001C164C" w:rsidRPr="00956449">
        <w:rPr>
          <w:color w:val="000000"/>
          <w:sz w:val="24"/>
          <w:szCs w:val="24"/>
        </w:rPr>
        <w:t>the same as</w:t>
      </w:r>
      <w:r w:rsidRPr="00956449">
        <w:rPr>
          <w:color w:val="000000"/>
          <w:sz w:val="24"/>
          <w:szCs w:val="24"/>
        </w:rPr>
        <w:t xml:space="preserve"> _______________</w:t>
      </w:r>
    </w:p>
    <w:p w:rsidR="001C164C" w:rsidRPr="00956449" w:rsidRDefault="006004AF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</w:rPr>
        <w:t xml:space="preserve">8. </w:t>
      </w:r>
      <w:r w:rsidR="001C164C" w:rsidRPr="00956449">
        <w:rPr>
          <w:color w:val="000000"/>
          <w:sz w:val="24"/>
          <w:szCs w:val="24"/>
        </w:rPr>
        <w:t>与</w:t>
      </w:r>
      <w:r w:rsidR="001C164C" w:rsidRPr="00082C75">
        <w:rPr>
          <w:rFonts w:asciiTheme="minorEastAsia" w:eastAsiaTheme="minorEastAsia" w:hAnsiTheme="minorEastAsia"/>
          <w:color w:val="000000"/>
          <w:sz w:val="24"/>
          <w:szCs w:val="24"/>
        </w:rPr>
        <w:t>……</w:t>
      </w:r>
      <w:r w:rsidR="001C164C" w:rsidRPr="00956449">
        <w:rPr>
          <w:color w:val="000000"/>
          <w:sz w:val="24"/>
          <w:szCs w:val="24"/>
        </w:rPr>
        <w:t>不同</w:t>
      </w:r>
      <w:r w:rsidRPr="00956449">
        <w:rPr>
          <w:color w:val="000000"/>
          <w:sz w:val="24"/>
          <w:szCs w:val="24"/>
        </w:rPr>
        <w:t xml:space="preserve"> ______________</w:t>
      </w:r>
      <w:r w:rsidR="001C164C" w:rsidRPr="00956449">
        <w:rPr>
          <w:color w:val="000000"/>
          <w:sz w:val="24"/>
          <w:szCs w:val="24"/>
        </w:rPr>
        <w:t xml:space="preserve">  9</w:t>
      </w:r>
      <w:r w:rsidRPr="00956449">
        <w:rPr>
          <w:color w:val="000000"/>
          <w:sz w:val="24"/>
          <w:szCs w:val="24"/>
        </w:rPr>
        <w:t xml:space="preserve">. </w:t>
      </w:r>
      <w:r w:rsidR="001C164C" w:rsidRPr="00956449">
        <w:rPr>
          <w:color w:val="000000"/>
          <w:sz w:val="24"/>
          <w:szCs w:val="24"/>
        </w:rPr>
        <w:t>一个好的倾听者</w:t>
      </w:r>
      <w:r w:rsidRPr="00956449">
        <w:rPr>
          <w:color w:val="000000"/>
          <w:sz w:val="24"/>
          <w:szCs w:val="24"/>
        </w:rPr>
        <w:t>______________</w:t>
      </w:r>
    </w:p>
    <w:p w:rsidR="001C164C" w:rsidRPr="00956449" w:rsidRDefault="001C164C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</w:rPr>
        <w:t>二、谈论一下</w:t>
      </w:r>
      <w:r w:rsidR="006004AF" w:rsidRPr="00956449">
        <w:rPr>
          <w:color w:val="000000"/>
          <w:sz w:val="24"/>
          <w:szCs w:val="24"/>
        </w:rPr>
        <w:t>你认为好朋友是什么样的</w:t>
      </w:r>
      <w:r w:rsidR="006004AF" w:rsidRPr="00956449">
        <w:rPr>
          <w:color w:val="000000"/>
          <w:sz w:val="24"/>
          <w:szCs w:val="24"/>
        </w:rPr>
        <w:t xml:space="preserve">, </w:t>
      </w:r>
      <w:r w:rsidR="006004AF" w:rsidRPr="00956449">
        <w:rPr>
          <w:color w:val="000000"/>
          <w:sz w:val="24"/>
          <w:szCs w:val="24"/>
        </w:rPr>
        <w:t>并记录下来。</w:t>
      </w:r>
    </w:p>
    <w:p w:rsidR="001C164C" w:rsidRPr="00956449" w:rsidRDefault="006004AF" w:rsidP="00956449">
      <w:pPr>
        <w:pStyle w:val="p0"/>
        <w:autoSpaceDN w:val="0"/>
        <w:spacing w:line="360" w:lineRule="auto"/>
        <w:rPr>
          <w:color w:val="000000"/>
          <w:sz w:val="24"/>
          <w:szCs w:val="24"/>
          <w:u w:val="single"/>
        </w:rPr>
      </w:pPr>
      <w:r w:rsidRPr="00956449">
        <w:rPr>
          <w:color w:val="000000"/>
          <w:sz w:val="24"/>
          <w:szCs w:val="24"/>
          <w:u w:val="single"/>
        </w:rPr>
        <w:t xml:space="preserve">e.g. </w:t>
      </w:r>
      <w:r w:rsidR="001C164C" w:rsidRPr="00956449">
        <w:rPr>
          <w:color w:val="000000"/>
          <w:sz w:val="24"/>
          <w:szCs w:val="24"/>
          <w:u w:val="single"/>
        </w:rPr>
        <w:t xml:space="preserve">A good friend is a good listener.                                                              </w:t>
      </w:r>
    </w:p>
    <w:p w:rsidR="001C164C" w:rsidRPr="00956449" w:rsidRDefault="001C164C" w:rsidP="00956449">
      <w:pPr>
        <w:pStyle w:val="p0"/>
        <w:autoSpaceDN w:val="0"/>
        <w:spacing w:line="360" w:lineRule="auto"/>
        <w:rPr>
          <w:color w:val="000000"/>
          <w:sz w:val="24"/>
          <w:szCs w:val="24"/>
          <w:u w:val="single"/>
        </w:rPr>
      </w:pPr>
      <w:r w:rsidRPr="00956449">
        <w:rPr>
          <w:color w:val="000000"/>
          <w:sz w:val="24"/>
          <w:szCs w:val="24"/>
          <w:u w:val="single"/>
        </w:rPr>
        <w:t xml:space="preserve">                                                              </w:t>
      </w:r>
      <w:r w:rsidR="006004AF" w:rsidRPr="00956449">
        <w:rPr>
          <w:color w:val="000000"/>
          <w:sz w:val="24"/>
          <w:szCs w:val="24"/>
          <w:u w:val="single"/>
        </w:rPr>
        <w:t xml:space="preserve">       </w:t>
      </w:r>
    </w:p>
    <w:p w:rsidR="001C164C" w:rsidRPr="00956449" w:rsidRDefault="001C164C" w:rsidP="00956449">
      <w:pPr>
        <w:spacing w:line="360" w:lineRule="auto"/>
        <w:rPr>
          <w:rFonts w:eastAsia="黑体"/>
          <w:b/>
          <w:sz w:val="24"/>
        </w:rPr>
      </w:pPr>
      <w:r w:rsidRPr="00956449">
        <w:rPr>
          <w:color w:val="000000"/>
          <w:sz w:val="24"/>
          <w:u w:val="single"/>
        </w:rPr>
        <w:t xml:space="preserve">                                                         </w:t>
      </w:r>
      <w:r w:rsidR="006004AF" w:rsidRPr="00956449">
        <w:rPr>
          <w:color w:val="000000"/>
          <w:sz w:val="24"/>
          <w:u w:val="single"/>
        </w:rPr>
        <w:t xml:space="preserve">            </w:t>
      </w:r>
    </w:p>
    <w:p w:rsidR="001C164C" w:rsidRPr="00956449" w:rsidRDefault="001C164C" w:rsidP="00956449">
      <w:pPr>
        <w:spacing w:line="360" w:lineRule="auto"/>
        <w:rPr>
          <w:b/>
          <w:color w:val="000000"/>
          <w:sz w:val="24"/>
        </w:rPr>
      </w:pPr>
      <w:r w:rsidRPr="00956449">
        <w:rPr>
          <w:rFonts w:hAnsi="宋体"/>
          <w:b/>
          <w:color w:val="000000"/>
          <w:sz w:val="24"/>
        </w:rPr>
        <w:lastRenderedPageBreak/>
        <w:t>【合作探究】</w:t>
      </w:r>
    </w:p>
    <w:p w:rsidR="001C164C" w:rsidRPr="00956449" w:rsidRDefault="006004AF" w:rsidP="00956449">
      <w:pPr>
        <w:pStyle w:val="a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6449">
        <w:rPr>
          <w:rFonts w:ascii="Times New Roman" w:hAnsi="Times New Roman" w:cs="Times New Roman"/>
          <w:b/>
          <w:color w:val="000000"/>
          <w:sz w:val="24"/>
          <w:szCs w:val="24"/>
        </w:rPr>
        <w:t>Step 1 Lead</w:t>
      </w:r>
      <w:r w:rsidR="001C164C" w:rsidRPr="0095644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</w:t>
      </w:r>
    </w:p>
    <w:p w:rsidR="001C164C" w:rsidRPr="00956449" w:rsidRDefault="001C164C" w:rsidP="00956449">
      <w:pPr>
        <w:spacing w:line="360" w:lineRule="auto"/>
        <w:rPr>
          <w:b/>
          <w:color w:val="000000"/>
          <w:sz w:val="24"/>
        </w:rPr>
      </w:pPr>
      <w:r w:rsidRPr="00956449">
        <w:rPr>
          <w:b/>
          <w:color w:val="000000"/>
          <w:sz w:val="24"/>
        </w:rPr>
        <w:t>Self-study</w:t>
      </w:r>
    </w:p>
    <w:p w:rsidR="001C164C" w:rsidRPr="00956449" w:rsidRDefault="00613ECD" w:rsidP="00956449">
      <w:pPr>
        <w:spacing w:line="360" w:lineRule="auto"/>
        <w:rPr>
          <w:color w:val="000000"/>
          <w:sz w:val="24"/>
        </w:rPr>
      </w:pPr>
      <w:r w:rsidRPr="00956449">
        <w:rPr>
          <w:color w:val="000000"/>
          <w:sz w:val="24"/>
        </w:rPr>
        <w:t>L</w:t>
      </w:r>
      <w:r w:rsidR="001C164C" w:rsidRPr="00956449">
        <w:rPr>
          <w:color w:val="000000"/>
          <w:sz w:val="24"/>
        </w:rPr>
        <w:t xml:space="preserve">earn the new words and the seven phrases in 1a by </w:t>
      </w:r>
      <w:r w:rsidRPr="00956449">
        <w:rPr>
          <w:color w:val="000000"/>
          <w:sz w:val="24"/>
        </w:rPr>
        <w:t>your</w:t>
      </w:r>
      <w:r w:rsidR="001C164C" w:rsidRPr="00956449">
        <w:rPr>
          <w:color w:val="000000"/>
          <w:sz w:val="24"/>
        </w:rPr>
        <w:t>selves.</w:t>
      </w:r>
    </w:p>
    <w:p w:rsidR="001C164C" w:rsidRPr="00956449" w:rsidRDefault="00044CF7" w:rsidP="00956449">
      <w:pPr>
        <w:spacing w:line="360" w:lineRule="auto"/>
        <w:rPr>
          <w:color w:val="000000"/>
          <w:sz w:val="24"/>
        </w:rPr>
      </w:pPr>
      <w:r w:rsidRPr="00956449">
        <w:rPr>
          <w:color w:val="000000"/>
          <w:sz w:val="24"/>
        </w:rPr>
        <w:t>1)</w:t>
      </w:r>
      <w:r w:rsidR="00613ECD" w:rsidRPr="00956449">
        <w:rPr>
          <w:color w:val="000000"/>
          <w:sz w:val="24"/>
        </w:rPr>
        <w:t xml:space="preserve"> </w:t>
      </w:r>
      <w:r w:rsidR="001C164C" w:rsidRPr="00956449">
        <w:rPr>
          <w:color w:val="000000"/>
          <w:sz w:val="24"/>
        </w:rPr>
        <w:t xml:space="preserve">New </w:t>
      </w:r>
      <w:r w:rsidR="00613ECD" w:rsidRPr="00956449">
        <w:rPr>
          <w:color w:val="000000"/>
          <w:sz w:val="24"/>
        </w:rPr>
        <w:t>words:</w:t>
      </w:r>
      <w:r w:rsidR="001C164C" w:rsidRPr="00956449">
        <w:rPr>
          <w:color w:val="000000"/>
          <w:sz w:val="24"/>
        </w:rPr>
        <w:t xml:space="preserve"> </w:t>
      </w:r>
    </w:p>
    <w:p w:rsidR="001C164C" w:rsidRPr="00956449" w:rsidRDefault="001C164C" w:rsidP="00956449">
      <w:pPr>
        <w:spacing w:line="360" w:lineRule="auto"/>
        <w:rPr>
          <w:color w:val="000000"/>
          <w:sz w:val="24"/>
          <w:u w:val="single"/>
        </w:rPr>
      </w:pPr>
      <w:r w:rsidRPr="00956449">
        <w:rPr>
          <w:color w:val="000000"/>
          <w:sz w:val="24"/>
        </w:rPr>
        <w:t>有才能的；有才干的</w:t>
      </w:r>
      <w:r w:rsidRPr="00956449">
        <w:rPr>
          <w:color w:val="000000"/>
          <w:sz w:val="24"/>
          <w:u w:val="single"/>
        </w:rPr>
        <w:t xml:space="preserve">           </w:t>
      </w:r>
      <w:r w:rsidRPr="00956449">
        <w:rPr>
          <w:color w:val="000000"/>
          <w:sz w:val="24"/>
        </w:rPr>
        <w:t xml:space="preserve"> </w:t>
      </w:r>
      <w:r w:rsidRPr="00956449">
        <w:rPr>
          <w:color w:val="000000"/>
          <w:sz w:val="24"/>
        </w:rPr>
        <w:t>真正；确实</w:t>
      </w:r>
      <w:r w:rsidRPr="00956449">
        <w:rPr>
          <w:color w:val="000000"/>
          <w:sz w:val="24"/>
          <w:u w:val="single"/>
        </w:rPr>
        <w:t xml:space="preserve">           </w:t>
      </w:r>
    </w:p>
    <w:p w:rsidR="001C164C" w:rsidRPr="00956449" w:rsidRDefault="001C164C" w:rsidP="00956449">
      <w:pPr>
        <w:spacing w:line="360" w:lineRule="auto"/>
        <w:jc w:val="left"/>
        <w:rPr>
          <w:color w:val="000000"/>
          <w:sz w:val="24"/>
          <w:u w:val="single"/>
        </w:rPr>
      </w:pPr>
      <w:r w:rsidRPr="00956449">
        <w:rPr>
          <w:color w:val="000000"/>
          <w:sz w:val="24"/>
        </w:rPr>
        <w:t>在意；担忧；关心</w:t>
      </w:r>
      <w:r w:rsidRPr="00956449">
        <w:rPr>
          <w:color w:val="000000"/>
          <w:sz w:val="24"/>
          <w:u w:val="single"/>
        </w:rPr>
        <w:t xml:space="preserve">             </w:t>
      </w:r>
      <w:r w:rsidRPr="00956449">
        <w:rPr>
          <w:color w:val="000000"/>
          <w:sz w:val="24"/>
        </w:rPr>
        <w:t xml:space="preserve"> </w:t>
      </w:r>
      <w:r w:rsidR="00B13EC4">
        <w:rPr>
          <w:rFonts w:hint="eastAsia"/>
          <w:color w:val="000000"/>
          <w:sz w:val="24"/>
        </w:rPr>
        <w:t>笑</w:t>
      </w:r>
      <w:r w:rsidR="00B13EC4">
        <w:rPr>
          <w:color w:val="000000"/>
          <w:sz w:val="24"/>
        </w:rPr>
        <w:t>；</w:t>
      </w:r>
      <w:r w:rsidR="00B13EC4">
        <w:rPr>
          <w:rFonts w:hint="eastAsia"/>
          <w:color w:val="000000"/>
          <w:sz w:val="24"/>
        </w:rPr>
        <w:t>发笑</w:t>
      </w:r>
      <w:r w:rsidR="00B13EC4">
        <w:rPr>
          <w:rFonts w:hint="eastAsia"/>
          <w:color w:val="000000"/>
          <w:sz w:val="24"/>
        </w:rPr>
        <w:t xml:space="preserve"> </w:t>
      </w:r>
      <w:r w:rsidRPr="00956449">
        <w:rPr>
          <w:color w:val="000000"/>
          <w:sz w:val="24"/>
          <w:u w:val="single"/>
        </w:rPr>
        <w:t xml:space="preserve">         </w:t>
      </w:r>
    </w:p>
    <w:p w:rsidR="001C164C" w:rsidRPr="00956449" w:rsidRDefault="00044CF7" w:rsidP="00956449">
      <w:pPr>
        <w:spacing w:line="360" w:lineRule="auto"/>
        <w:rPr>
          <w:color w:val="000000"/>
          <w:sz w:val="24"/>
        </w:rPr>
      </w:pPr>
      <w:r w:rsidRPr="00956449">
        <w:rPr>
          <w:color w:val="000000"/>
          <w:sz w:val="24"/>
        </w:rPr>
        <w:t>2)</w:t>
      </w:r>
      <w:r w:rsidR="001C164C" w:rsidRPr="00956449">
        <w:rPr>
          <w:color w:val="000000"/>
          <w:sz w:val="24"/>
        </w:rPr>
        <w:t xml:space="preserve"> Phrases </w:t>
      </w:r>
    </w:p>
    <w:p w:rsidR="001C164C" w:rsidRPr="00956449" w:rsidRDefault="001C164C" w:rsidP="00956449">
      <w:pPr>
        <w:spacing w:line="360" w:lineRule="auto"/>
        <w:rPr>
          <w:color w:val="000000"/>
          <w:sz w:val="24"/>
          <w:u w:val="single"/>
        </w:rPr>
      </w:pPr>
      <w:r w:rsidRPr="00956449">
        <w:rPr>
          <w:color w:val="000000"/>
          <w:sz w:val="24"/>
        </w:rPr>
        <w:t>a.</w:t>
      </w:r>
      <w:r w:rsidR="00044CF7" w:rsidRPr="00956449">
        <w:rPr>
          <w:color w:val="000000"/>
          <w:sz w:val="24"/>
        </w:rPr>
        <w:t xml:space="preserve"> </w:t>
      </w:r>
      <w:r w:rsidRPr="00956449">
        <w:rPr>
          <w:color w:val="000000"/>
          <w:sz w:val="24"/>
        </w:rPr>
        <w:t>有酷酷的衣服</w:t>
      </w:r>
      <w:r w:rsidRPr="00956449">
        <w:rPr>
          <w:color w:val="000000"/>
          <w:sz w:val="24"/>
          <w:u w:val="single"/>
        </w:rPr>
        <w:t xml:space="preserve">                </w:t>
      </w:r>
      <w:r w:rsidRPr="00956449">
        <w:rPr>
          <w:color w:val="000000"/>
          <w:sz w:val="24"/>
        </w:rPr>
        <w:t xml:space="preserve"> b. </w:t>
      </w:r>
      <w:r w:rsidRPr="00956449">
        <w:rPr>
          <w:color w:val="000000"/>
          <w:sz w:val="24"/>
        </w:rPr>
        <w:t>在音乐方面有天赋</w:t>
      </w:r>
      <w:r w:rsidRPr="00956449">
        <w:rPr>
          <w:color w:val="000000"/>
          <w:sz w:val="24"/>
          <w:u w:val="single"/>
        </w:rPr>
        <w:t xml:space="preserve">                     </w:t>
      </w:r>
    </w:p>
    <w:p w:rsidR="001C164C" w:rsidRPr="00956449" w:rsidRDefault="001C164C" w:rsidP="00956449">
      <w:pPr>
        <w:spacing w:line="360" w:lineRule="auto"/>
        <w:rPr>
          <w:color w:val="000000"/>
          <w:sz w:val="24"/>
        </w:rPr>
      </w:pPr>
      <w:r w:rsidRPr="00956449">
        <w:rPr>
          <w:color w:val="000000"/>
          <w:sz w:val="24"/>
        </w:rPr>
        <w:t>c.</w:t>
      </w:r>
      <w:r w:rsidR="00522284" w:rsidRPr="00956449">
        <w:rPr>
          <w:color w:val="000000"/>
          <w:sz w:val="24"/>
        </w:rPr>
        <w:t xml:space="preserve"> </w:t>
      </w:r>
      <w:r w:rsidRPr="00956449">
        <w:rPr>
          <w:color w:val="000000"/>
          <w:sz w:val="24"/>
        </w:rPr>
        <w:t>喜欢和我做同样的事情</w:t>
      </w:r>
      <w:r w:rsidRPr="00956449">
        <w:rPr>
          <w:color w:val="000000"/>
          <w:sz w:val="24"/>
          <w:u w:val="single"/>
        </w:rPr>
        <w:t xml:space="preserve">                   </w:t>
      </w:r>
      <w:r w:rsidR="00522284" w:rsidRPr="00956449">
        <w:rPr>
          <w:color w:val="000000"/>
          <w:sz w:val="24"/>
        </w:rPr>
        <w:t xml:space="preserve"> </w:t>
      </w:r>
      <w:r w:rsidRPr="00956449">
        <w:rPr>
          <w:color w:val="000000"/>
          <w:sz w:val="24"/>
        </w:rPr>
        <w:t xml:space="preserve">d. </w:t>
      </w:r>
      <w:r w:rsidRPr="00956449">
        <w:rPr>
          <w:color w:val="000000"/>
          <w:sz w:val="24"/>
        </w:rPr>
        <w:t>擅长运动</w:t>
      </w:r>
      <w:r w:rsidRPr="00956449">
        <w:rPr>
          <w:color w:val="000000"/>
          <w:sz w:val="24"/>
          <w:u w:val="single"/>
        </w:rPr>
        <w:t xml:space="preserve">                </w:t>
      </w:r>
    </w:p>
    <w:p w:rsidR="001C164C" w:rsidRPr="00956449" w:rsidRDefault="001C164C" w:rsidP="00956449">
      <w:pPr>
        <w:spacing w:line="360" w:lineRule="auto"/>
        <w:rPr>
          <w:color w:val="000000"/>
          <w:sz w:val="24"/>
          <w:u w:val="single"/>
        </w:rPr>
      </w:pPr>
      <w:r w:rsidRPr="00956449">
        <w:rPr>
          <w:color w:val="000000"/>
          <w:sz w:val="24"/>
        </w:rPr>
        <w:t>e.</w:t>
      </w:r>
      <w:r w:rsidR="00522284" w:rsidRPr="00956449">
        <w:rPr>
          <w:color w:val="000000"/>
          <w:sz w:val="24"/>
        </w:rPr>
        <w:t xml:space="preserve"> </w:t>
      </w:r>
      <w:r w:rsidRPr="00956449">
        <w:rPr>
          <w:color w:val="000000"/>
          <w:sz w:val="24"/>
        </w:rPr>
        <w:t>确实关心我</w:t>
      </w:r>
      <w:r w:rsidR="00956449">
        <w:rPr>
          <w:rFonts w:hint="eastAsia"/>
          <w:color w:val="000000"/>
          <w:sz w:val="24"/>
        </w:rPr>
        <w:t xml:space="preserve"> </w:t>
      </w:r>
      <w:r w:rsidRPr="00956449">
        <w:rPr>
          <w:color w:val="000000"/>
          <w:sz w:val="24"/>
          <w:u w:val="single"/>
        </w:rPr>
        <w:t xml:space="preserve">                        </w:t>
      </w:r>
      <w:r w:rsidRPr="00956449">
        <w:rPr>
          <w:color w:val="000000"/>
          <w:sz w:val="24"/>
        </w:rPr>
        <w:t xml:space="preserve"> f. </w:t>
      </w:r>
      <w:r w:rsidRPr="00956449">
        <w:rPr>
          <w:color w:val="000000"/>
          <w:sz w:val="24"/>
        </w:rPr>
        <w:t>逗我笑</w:t>
      </w:r>
      <w:r w:rsidR="00522284" w:rsidRPr="00956449">
        <w:rPr>
          <w:color w:val="000000"/>
          <w:sz w:val="24"/>
          <w:u w:val="single"/>
        </w:rPr>
        <w:t xml:space="preserve">                     </w:t>
      </w:r>
    </w:p>
    <w:p w:rsidR="001C164C" w:rsidRPr="00956449" w:rsidRDefault="001C164C" w:rsidP="00956449">
      <w:pPr>
        <w:spacing w:line="360" w:lineRule="auto"/>
        <w:rPr>
          <w:color w:val="000000"/>
          <w:sz w:val="24"/>
        </w:rPr>
      </w:pPr>
      <w:r w:rsidRPr="00956449">
        <w:rPr>
          <w:color w:val="000000"/>
          <w:sz w:val="24"/>
        </w:rPr>
        <w:t>g.</w:t>
      </w:r>
      <w:r w:rsidR="00522284" w:rsidRPr="00956449">
        <w:rPr>
          <w:color w:val="000000"/>
          <w:sz w:val="24"/>
        </w:rPr>
        <w:t xml:space="preserve"> </w:t>
      </w:r>
      <w:r w:rsidRPr="00956449">
        <w:rPr>
          <w:color w:val="000000"/>
          <w:sz w:val="24"/>
        </w:rPr>
        <w:t>一个好的听众</w:t>
      </w:r>
      <w:r w:rsidRPr="00956449">
        <w:rPr>
          <w:color w:val="000000"/>
          <w:sz w:val="24"/>
          <w:u w:val="single"/>
        </w:rPr>
        <w:t xml:space="preserve">                       </w:t>
      </w:r>
      <w:r w:rsidRPr="00956449">
        <w:rPr>
          <w:color w:val="000000"/>
          <w:sz w:val="24"/>
        </w:rPr>
        <w:t xml:space="preserve"> </w:t>
      </w:r>
    </w:p>
    <w:p w:rsidR="001C164C" w:rsidRPr="00956449" w:rsidRDefault="00522284" w:rsidP="00956449">
      <w:pPr>
        <w:spacing w:line="360" w:lineRule="auto"/>
        <w:rPr>
          <w:b/>
          <w:color w:val="000000"/>
          <w:sz w:val="24"/>
        </w:rPr>
      </w:pPr>
      <w:r w:rsidRPr="00956449">
        <w:rPr>
          <w:b/>
          <w:color w:val="000000"/>
          <w:sz w:val="24"/>
        </w:rPr>
        <w:t>【</w:t>
      </w:r>
      <w:r w:rsidR="001C164C" w:rsidRPr="00956449">
        <w:rPr>
          <w:b/>
          <w:color w:val="000000"/>
          <w:sz w:val="24"/>
        </w:rPr>
        <w:t>合作探究</w:t>
      </w:r>
      <w:r w:rsidRPr="00956449">
        <w:rPr>
          <w:b/>
          <w:color w:val="000000"/>
          <w:sz w:val="24"/>
        </w:rPr>
        <w:t>】</w:t>
      </w:r>
    </w:p>
    <w:p w:rsidR="001C164C" w:rsidRPr="00956449" w:rsidRDefault="00522284" w:rsidP="00956449">
      <w:pPr>
        <w:spacing w:line="360" w:lineRule="auto"/>
        <w:rPr>
          <w:b/>
          <w:sz w:val="24"/>
        </w:rPr>
      </w:pPr>
      <w:r w:rsidRPr="00956449">
        <w:rPr>
          <w:b/>
          <w:sz w:val="24"/>
        </w:rPr>
        <w:t>Step 1</w:t>
      </w:r>
      <w:r w:rsidR="001C164C" w:rsidRPr="00956449">
        <w:rPr>
          <w:b/>
          <w:sz w:val="24"/>
        </w:rPr>
        <w:t xml:space="preserve"> Before listening</w:t>
      </w:r>
      <w:r w:rsidR="004E74D9" w:rsidRPr="00956449">
        <w:rPr>
          <w:b/>
          <w:sz w:val="24"/>
        </w:rPr>
        <w:t xml:space="preserve"> 1a, 1b</w:t>
      </w:r>
    </w:p>
    <w:p w:rsidR="004E74D9" w:rsidRPr="00956449" w:rsidRDefault="001C164C" w:rsidP="00956449">
      <w:pPr>
        <w:spacing w:line="360" w:lineRule="auto"/>
        <w:ind w:left="360" w:hangingChars="150" w:hanging="360"/>
        <w:rPr>
          <w:sz w:val="24"/>
        </w:rPr>
      </w:pPr>
      <w:r w:rsidRPr="00956449">
        <w:rPr>
          <w:sz w:val="24"/>
        </w:rPr>
        <w:t>完成</w:t>
      </w:r>
      <w:r w:rsidRPr="00956449">
        <w:rPr>
          <w:sz w:val="24"/>
        </w:rPr>
        <w:t>20</w:t>
      </w:r>
      <w:r w:rsidRPr="00956449">
        <w:rPr>
          <w:sz w:val="24"/>
        </w:rPr>
        <w:t>页的</w:t>
      </w:r>
      <w:r w:rsidRPr="00956449">
        <w:rPr>
          <w:sz w:val="24"/>
        </w:rPr>
        <w:t>1a</w:t>
      </w:r>
      <w:r w:rsidRPr="00956449">
        <w:rPr>
          <w:sz w:val="24"/>
        </w:rPr>
        <w:t>，并结合课前准备</w:t>
      </w:r>
      <w:r w:rsidR="00522284" w:rsidRPr="00956449">
        <w:rPr>
          <w:rFonts w:cs="宋体"/>
          <w:sz w:val="24"/>
        </w:rPr>
        <w:t>二</w:t>
      </w:r>
      <w:r w:rsidRPr="00956449">
        <w:rPr>
          <w:sz w:val="24"/>
        </w:rPr>
        <w:t>中你的观点，在表格第一行中写出你心中的</w:t>
      </w:r>
    </w:p>
    <w:p w:rsidR="001C164C" w:rsidRPr="00956449" w:rsidRDefault="001C164C" w:rsidP="00956449">
      <w:pPr>
        <w:spacing w:line="360" w:lineRule="auto"/>
        <w:ind w:left="360" w:hangingChars="150" w:hanging="360"/>
        <w:rPr>
          <w:sz w:val="24"/>
        </w:rPr>
      </w:pPr>
      <w:r w:rsidRPr="00956449">
        <w:rPr>
          <w:sz w:val="24"/>
        </w:rPr>
        <w:t>好朋友应具备的特点，在小组内讨论，完成下面的调查表。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164C" w:rsidRPr="00956449">
        <w:tc>
          <w:tcPr>
            <w:tcW w:w="4261" w:type="dxa"/>
          </w:tcPr>
          <w:p w:rsidR="001C164C" w:rsidRPr="00956449" w:rsidRDefault="001C164C" w:rsidP="00956449">
            <w:pPr>
              <w:spacing w:line="360" w:lineRule="auto"/>
              <w:rPr>
                <w:sz w:val="24"/>
              </w:rPr>
            </w:pPr>
            <w:r w:rsidRPr="00956449">
              <w:rPr>
                <w:sz w:val="24"/>
              </w:rPr>
              <w:t>Name</w:t>
            </w:r>
          </w:p>
        </w:tc>
        <w:tc>
          <w:tcPr>
            <w:tcW w:w="4261" w:type="dxa"/>
          </w:tcPr>
          <w:p w:rsidR="001C164C" w:rsidRPr="00956449" w:rsidRDefault="001C164C" w:rsidP="00956449">
            <w:pPr>
              <w:spacing w:line="360" w:lineRule="auto"/>
              <w:rPr>
                <w:sz w:val="24"/>
              </w:rPr>
            </w:pPr>
            <w:r w:rsidRPr="00956449">
              <w:rPr>
                <w:sz w:val="24"/>
              </w:rPr>
              <w:t>A good friend</w:t>
            </w:r>
            <w:r w:rsidR="0083681F">
              <w:rPr>
                <w:sz w:val="24"/>
              </w:rPr>
              <w:t>…</w:t>
            </w:r>
          </w:p>
        </w:tc>
      </w:tr>
      <w:tr w:rsidR="001C164C" w:rsidRPr="00956449">
        <w:tc>
          <w:tcPr>
            <w:tcW w:w="4261" w:type="dxa"/>
          </w:tcPr>
          <w:p w:rsidR="001C164C" w:rsidRPr="00956449" w:rsidRDefault="001C164C" w:rsidP="00956449">
            <w:pPr>
              <w:spacing w:line="360" w:lineRule="auto"/>
              <w:rPr>
                <w:sz w:val="24"/>
              </w:rPr>
            </w:pPr>
          </w:p>
        </w:tc>
        <w:tc>
          <w:tcPr>
            <w:tcW w:w="4261" w:type="dxa"/>
          </w:tcPr>
          <w:p w:rsidR="001C164C" w:rsidRPr="00956449" w:rsidRDefault="001C164C" w:rsidP="00956449">
            <w:pPr>
              <w:spacing w:line="360" w:lineRule="auto"/>
              <w:rPr>
                <w:sz w:val="24"/>
              </w:rPr>
            </w:pPr>
          </w:p>
        </w:tc>
      </w:tr>
      <w:tr w:rsidR="001C164C" w:rsidRPr="00956449">
        <w:tc>
          <w:tcPr>
            <w:tcW w:w="4261" w:type="dxa"/>
          </w:tcPr>
          <w:p w:rsidR="001C164C" w:rsidRPr="00956449" w:rsidRDefault="001C164C" w:rsidP="00956449">
            <w:pPr>
              <w:spacing w:line="360" w:lineRule="auto"/>
              <w:rPr>
                <w:sz w:val="24"/>
              </w:rPr>
            </w:pPr>
          </w:p>
        </w:tc>
        <w:tc>
          <w:tcPr>
            <w:tcW w:w="4261" w:type="dxa"/>
          </w:tcPr>
          <w:p w:rsidR="001C164C" w:rsidRPr="00956449" w:rsidRDefault="001C164C" w:rsidP="00956449">
            <w:pPr>
              <w:spacing w:line="360" w:lineRule="auto"/>
              <w:rPr>
                <w:sz w:val="24"/>
              </w:rPr>
            </w:pPr>
          </w:p>
        </w:tc>
      </w:tr>
      <w:tr w:rsidR="001C164C" w:rsidRPr="00956449">
        <w:tc>
          <w:tcPr>
            <w:tcW w:w="4261" w:type="dxa"/>
          </w:tcPr>
          <w:p w:rsidR="001C164C" w:rsidRPr="00956449" w:rsidRDefault="001C164C" w:rsidP="00956449">
            <w:pPr>
              <w:spacing w:line="360" w:lineRule="auto"/>
              <w:rPr>
                <w:sz w:val="24"/>
              </w:rPr>
            </w:pPr>
          </w:p>
        </w:tc>
        <w:tc>
          <w:tcPr>
            <w:tcW w:w="4261" w:type="dxa"/>
          </w:tcPr>
          <w:p w:rsidR="001C164C" w:rsidRPr="00956449" w:rsidRDefault="001C164C" w:rsidP="00956449">
            <w:pPr>
              <w:spacing w:line="360" w:lineRule="auto"/>
              <w:rPr>
                <w:sz w:val="24"/>
              </w:rPr>
            </w:pPr>
          </w:p>
        </w:tc>
      </w:tr>
    </w:tbl>
    <w:p w:rsidR="001C164C" w:rsidRPr="00956449" w:rsidRDefault="001C164C" w:rsidP="00956449">
      <w:pPr>
        <w:spacing w:line="360" w:lineRule="auto"/>
        <w:rPr>
          <w:b/>
          <w:color w:val="000000"/>
          <w:sz w:val="24"/>
        </w:rPr>
      </w:pPr>
      <w:r w:rsidRPr="00956449">
        <w:rPr>
          <w:b/>
          <w:color w:val="000000"/>
          <w:sz w:val="24"/>
        </w:rPr>
        <w:t>探究一</w:t>
      </w:r>
    </w:p>
    <w:p w:rsidR="001C164C" w:rsidRPr="00956449" w:rsidRDefault="001C164C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</w:rPr>
        <w:t>A good friend is talented in music.</w:t>
      </w:r>
      <w:r w:rsidR="00522284" w:rsidRPr="00956449">
        <w:rPr>
          <w:color w:val="000000"/>
          <w:sz w:val="24"/>
          <w:szCs w:val="24"/>
        </w:rPr>
        <w:t xml:space="preserve"> </w:t>
      </w:r>
      <w:r w:rsidRPr="00956449">
        <w:rPr>
          <w:color w:val="000000"/>
          <w:sz w:val="24"/>
          <w:szCs w:val="24"/>
        </w:rPr>
        <w:t>好朋友在音乐方面是有天赋的。</w:t>
      </w:r>
    </w:p>
    <w:p w:rsidR="00522284" w:rsidRPr="00956449" w:rsidRDefault="001C164C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</w:rPr>
        <w:t xml:space="preserve">be talented in </w:t>
      </w:r>
      <w:r w:rsidRPr="00462540">
        <w:rPr>
          <w:rFonts w:asciiTheme="minorEastAsia" w:eastAsiaTheme="minorEastAsia" w:hAnsiTheme="minorEastAsia"/>
          <w:color w:val="000000"/>
          <w:sz w:val="24"/>
          <w:szCs w:val="24"/>
        </w:rPr>
        <w:t>在……方</w:t>
      </w:r>
      <w:r w:rsidRPr="00956449">
        <w:rPr>
          <w:color w:val="000000"/>
          <w:sz w:val="24"/>
          <w:szCs w:val="24"/>
        </w:rPr>
        <w:t>面很有天赋</w:t>
      </w:r>
    </w:p>
    <w:p w:rsidR="001C164C" w:rsidRPr="00956449" w:rsidRDefault="00956449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e.g. </w:t>
      </w:r>
      <w:r w:rsidR="001C164C" w:rsidRPr="00956449">
        <w:rPr>
          <w:color w:val="000000"/>
          <w:sz w:val="24"/>
          <w:szCs w:val="24"/>
        </w:rPr>
        <w:t>这个男孩在艺术方面有天赋。</w:t>
      </w:r>
    </w:p>
    <w:p w:rsidR="00522284" w:rsidRPr="00956449" w:rsidRDefault="00522284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</w:rPr>
        <w:t>__________________________</w:t>
      </w:r>
    </w:p>
    <w:p w:rsidR="00522284" w:rsidRPr="00956449" w:rsidRDefault="001C164C" w:rsidP="00956449">
      <w:pPr>
        <w:pStyle w:val="p0"/>
        <w:autoSpaceDN w:val="0"/>
        <w:spacing w:line="360" w:lineRule="auto"/>
        <w:rPr>
          <w:b/>
          <w:color w:val="000000"/>
          <w:sz w:val="24"/>
          <w:szCs w:val="24"/>
        </w:rPr>
      </w:pPr>
      <w:r w:rsidRPr="00956449">
        <w:rPr>
          <w:b/>
          <w:color w:val="000000"/>
          <w:sz w:val="24"/>
          <w:szCs w:val="24"/>
        </w:rPr>
        <w:t>探究二</w:t>
      </w:r>
      <w:r w:rsidRPr="00956449">
        <w:rPr>
          <w:b/>
          <w:color w:val="000000"/>
          <w:sz w:val="24"/>
          <w:szCs w:val="24"/>
        </w:rPr>
        <w:t xml:space="preserve"> </w:t>
      </w:r>
    </w:p>
    <w:p w:rsidR="001C164C" w:rsidRPr="00956449" w:rsidRDefault="001C164C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</w:rPr>
        <w:t xml:space="preserve">A good friend likes to do the same things as me. </w:t>
      </w:r>
      <w:r w:rsidRPr="00956449">
        <w:rPr>
          <w:color w:val="000000"/>
          <w:sz w:val="24"/>
          <w:szCs w:val="24"/>
        </w:rPr>
        <w:t>好朋友喜欢和我做同样的事。</w:t>
      </w:r>
    </w:p>
    <w:p w:rsidR="001C164C" w:rsidRPr="00956449" w:rsidRDefault="004E74D9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bCs/>
          <w:sz w:val="24"/>
          <w:szCs w:val="24"/>
        </w:rPr>
        <w:t>the same ...as...</w:t>
      </w:r>
      <w:r w:rsidR="001C164C" w:rsidRPr="00956449">
        <w:rPr>
          <w:bCs/>
          <w:sz w:val="24"/>
          <w:szCs w:val="24"/>
        </w:rPr>
        <w:t>，</w:t>
      </w:r>
      <w:r w:rsidR="001C164C" w:rsidRPr="00956449">
        <w:rPr>
          <w:color w:val="000000"/>
          <w:sz w:val="24"/>
          <w:szCs w:val="24"/>
        </w:rPr>
        <w:t>表示</w:t>
      </w:r>
      <w:r w:rsidR="001C164C" w:rsidRPr="00956449">
        <w:rPr>
          <w:color w:val="000000"/>
          <w:sz w:val="24"/>
          <w:szCs w:val="24"/>
        </w:rPr>
        <w:t>“</w:t>
      </w:r>
      <w:r w:rsidR="001C164C" w:rsidRPr="00956449">
        <w:rPr>
          <w:color w:val="000000"/>
          <w:sz w:val="24"/>
          <w:szCs w:val="24"/>
        </w:rPr>
        <w:t>与</w:t>
      </w:r>
      <w:r w:rsidR="001C164C" w:rsidRPr="00462540">
        <w:rPr>
          <w:rFonts w:asciiTheme="minorEastAsia" w:eastAsiaTheme="minorEastAsia" w:hAnsiTheme="minorEastAsia"/>
          <w:color w:val="000000"/>
          <w:sz w:val="24"/>
          <w:szCs w:val="24"/>
        </w:rPr>
        <w:t>……</w:t>
      </w:r>
      <w:r w:rsidR="001C164C" w:rsidRPr="00956449">
        <w:rPr>
          <w:color w:val="000000"/>
          <w:sz w:val="24"/>
          <w:szCs w:val="24"/>
        </w:rPr>
        <w:t>一致，与</w:t>
      </w:r>
      <w:r w:rsidR="001C164C" w:rsidRPr="00462540">
        <w:rPr>
          <w:rFonts w:asciiTheme="minorEastAsia" w:eastAsiaTheme="minorEastAsia" w:hAnsiTheme="minorEastAsia"/>
          <w:color w:val="000000"/>
          <w:sz w:val="24"/>
          <w:szCs w:val="24"/>
        </w:rPr>
        <w:t>……</w:t>
      </w:r>
      <w:r w:rsidR="001C164C" w:rsidRPr="00956449">
        <w:rPr>
          <w:color w:val="000000"/>
          <w:sz w:val="24"/>
          <w:szCs w:val="24"/>
        </w:rPr>
        <w:t>相同的，与</w:t>
      </w:r>
      <w:r w:rsidR="001C164C" w:rsidRPr="00462540">
        <w:rPr>
          <w:rFonts w:asciiTheme="minorEastAsia" w:eastAsiaTheme="minorEastAsia" w:hAnsiTheme="minorEastAsia"/>
          <w:color w:val="000000"/>
          <w:sz w:val="24"/>
          <w:szCs w:val="24"/>
        </w:rPr>
        <w:t>……</w:t>
      </w:r>
      <w:r w:rsidR="001C164C" w:rsidRPr="00956449">
        <w:rPr>
          <w:color w:val="000000"/>
          <w:sz w:val="24"/>
          <w:szCs w:val="24"/>
        </w:rPr>
        <w:t>一样的</w:t>
      </w:r>
      <w:r w:rsidR="001C164C" w:rsidRPr="00956449">
        <w:rPr>
          <w:color w:val="000000"/>
          <w:sz w:val="24"/>
          <w:szCs w:val="24"/>
        </w:rPr>
        <w:t>”</w:t>
      </w:r>
      <w:r w:rsidR="001C164C" w:rsidRPr="00956449">
        <w:rPr>
          <w:color w:val="000000"/>
          <w:sz w:val="24"/>
          <w:szCs w:val="24"/>
        </w:rPr>
        <w:t>，</w:t>
      </w:r>
    </w:p>
    <w:p w:rsidR="001C164C" w:rsidRPr="00956449" w:rsidRDefault="001C164C" w:rsidP="00956449">
      <w:pPr>
        <w:spacing w:line="360" w:lineRule="auto"/>
        <w:jc w:val="left"/>
        <w:rPr>
          <w:sz w:val="24"/>
        </w:rPr>
      </w:pPr>
      <w:r w:rsidRPr="00956449">
        <w:rPr>
          <w:sz w:val="24"/>
        </w:rPr>
        <w:t>多用来指同类的事物。</w:t>
      </w:r>
      <w:r w:rsidRPr="00956449">
        <w:rPr>
          <w:color w:val="000000"/>
          <w:sz w:val="24"/>
        </w:rPr>
        <w:t>后只接名词或相关短语。</w:t>
      </w:r>
      <w:r w:rsidR="004E74D9" w:rsidRPr="00956449">
        <w:rPr>
          <w:sz w:val="24"/>
        </w:rPr>
        <w:t>the same</w:t>
      </w:r>
      <w:r w:rsidRPr="00956449">
        <w:rPr>
          <w:sz w:val="24"/>
        </w:rPr>
        <w:t>与</w:t>
      </w:r>
      <w:r w:rsidR="004E74D9" w:rsidRPr="00956449">
        <w:rPr>
          <w:sz w:val="24"/>
        </w:rPr>
        <w:t>as</w:t>
      </w:r>
      <w:r w:rsidRPr="00956449">
        <w:rPr>
          <w:sz w:val="24"/>
        </w:rPr>
        <w:t>可以合用，也可以分开。试着完成下列句子：</w:t>
      </w:r>
    </w:p>
    <w:p w:rsidR="001C164C" w:rsidRPr="00956449" w:rsidRDefault="004E74D9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rFonts w:cs="宋体"/>
          <w:color w:val="000000"/>
          <w:sz w:val="24"/>
          <w:szCs w:val="24"/>
        </w:rPr>
        <w:t>(1)</w:t>
      </w:r>
      <w:r w:rsidR="001C164C" w:rsidRPr="00956449">
        <w:rPr>
          <w:color w:val="000000"/>
          <w:sz w:val="24"/>
          <w:szCs w:val="24"/>
        </w:rPr>
        <w:t xml:space="preserve"> She is beautiful,</w:t>
      </w:r>
      <w:r w:rsidRPr="00956449">
        <w:rPr>
          <w:color w:val="000000"/>
          <w:sz w:val="24"/>
          <w:szCs w:val="24"/>
        </w:rPr>
        <w:t xml:space="preserve"> ___________ </w:t>
      </w:r>
      <w:r w:rsidR="001C164C" w:rsidRPr="00956449">
        <w:rPr>
          <w:color w:val="000000"/>
          <w:sz w:val="24"/>
          <w:szCs w:val="24"/>
        </w:rPr>
        <w:t>her mother.</w:t>
      </w:r>
      <w:r w:rsidRPr="00956449">
        <w:rPr>
          <w:color w:val="000000"/>
          <w:sz w:val="24"/>
          <w:szCs w:val="24"/>
        </w:rPr>
        <w:t xml:space="preserve"> </w:t>
      </w:r>
      <w:r w:rsidR="001C164C" w:rsidRPr="00956449">
        <w:rPr>
          <w:color w:val="000000"/>
          <w:sz w:val="24"/>
          <w:szCs w:val="24"/>
        </w:rPr>
        <w:t>她和她妈妈一样漂亮。</w:t>
      </w:r>
    </w:p>
    <w:p w:rsidR="001C164C" w:rsidRPr="00956449" w:rsidRDefault="004E74D9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rFonts w:cs="宋体"/>
          <w:color w:val="000000"/>
          <w:sz w:val="24"/>
          <w:szCs w:val="24"/>
        </w:rPr>
        <w:t xml:space="preserve">(2) </w:t>
      </w:r>
      <w:r w:rsidR="001C164C" w:rsidRPr="00956449">
        <w:rPr>
          <w:color w:val="000000"/>
          <w:sz w:val="24"/>
          <w:szCs w:val="24"/>
        </w:rPr>
        <w:t>His bicycle is the same as</w:t>
      </w:r>
      <w:r w:rsidR="001C164C" w:rsidRPr="00956449">
        <w:rPr>
          <w:color w:val="000000"/>
          <w:sz w:val="24"/>
          <w:szCs w:val="24"/>
          <w:u w:val="single"/>
        </w:rPr>
        <w:t xml:space="preserve">          </w:t>
      </w:r>
      <w:r w:rsidR="001C164C" w:rsidRPr="00956449">
        <w:rPr>
          <w:color w:val="000000"/>
          <w:sz w:val="24"/>
          <w:szCs w:val="24"/>
        </w:rPr>
        <w:t xml:space="preserve">.  </w:t>
      </w:r>
    </w:p>
    <w:p w:rsidR="004E74D9" w:rsidRPr="00956449" w:rsidRDefault="001C164C" w:rsidP="00956449">
      <w:pPr>
        <w:pStyle w:val="p0"/>
        <w:autoSpaceDN w:val="0"/>
        <w:spacing w:line="360" w:lineRule="auto"/>
        <w:ind w:firstLine="240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</w:rPr>
        <w:t>A. she        B.</w:t>
      </w:r>
      <w:r w:rsidR="004E74D9" w:rsidRPr="00956449">
        <w:rPr>
          <w:color w:val="000000"/>
          <w:sz w:val="24"/>
          <w:szCs w:val="24"/>
        </w:rPr>
        <w:t xml:space="preserve"> </w:t>
      </w:r>
      <w:r w:rsidRPr="00956449">
        <w:rPr>
          <w:color w:val="000000"/>
          <w:sz w:val="24"/>
          <w:szCs w:val="24"/>
        </w:rPr>
        <w:t>her         C.</w:t>
      </w:r>
      <w:r w:rsidR="004E74D9" w:rsidRPr="00956449">
        <w:rPr>
          <w:color w:val="000000"/>
          <w:sz w:val="24"/>
          <w:szCs w:val="24"/>
        </w:rPr>
        <w:t xml:space="preserve"> </w:t>
      </w:r>
      <w:r w:rsidRPr="00956449">
        <w:rPr>
          <w:color w:val="000000"/>
          <w:sz w:val="24"/>
          <w:szCs w:val="24"/>
        </w:rPr>
        <w:t>hers</w:t>
      </w:r>
    </w:p>
    <w:p w:rsidR="001C164C" w:rsidRPr="00C92EBF" w:rsidRDefault="001C164C" w:rsidP="00956449">
      <w:pPr>
        <w:pStyle w:val="p0"/>
        <w:autoSpaceDN w:val="0"/>
        <w:spacing w:line="360" w:lineRule="auto"/>
        <w:rPr>
          <w:sz w:val="24"/>
          <w:szCs w:val="24"/>
        </w:rPr>
      </w:pPr>
      <w:r w:rsidRPr="00C92EBF">
        <w:rPr>
          <w:color w:val="000000"/>
          <w:sz w:val="24"/>
          <w:szCs w:val="24"/>
        </w:rPr>
        <w:t>探究三</w:t>
      </w:r>
    </w:p>
    <w:p w:rsidR="004E74D9" w:rsidRPr="00956449" w:rsidRDefault="001C164C" w:rsidP="00956449">
      <w:pPr>
        <w:spacing w:line="360" w:lineRule="auto"/>
        <w:rPr>
          <w:sz w:val="24"/>
        </w:rPr>
      </w:pPr>
      <w:r w:rsidRPr="00956449">
        <w:rPr>
          <w:bCs/>
          <w:sz w:val="24"/>
        </w:rPr>
        <w:t xml:space="preserve">be different from </w:t>
      </w:r>
      <w:r w:rsidRPr="00956449">
        <w:rPr>
          <w:sz w:val="24"/>
        </w:rPr>
        <w:t>“</w:t>
      </w:r>
      <w:r w:rsidRPr="00462540">
        <w:rPr>
          <w:rFonts w:asciiTheme="minorEastAsia" w:eastAsiaTheme="minorEastAsia" w:hAnsiTheme="minorEastAsia"/>
          <w:sz w:val="24"/>
        </w:rPr>
        <w:t>和</w:t>
      </w:r>
      <w:r w:rsidR="00462540">
        <w:rPr>
          <w:rFonts w:asciiTheme="minorEastAsia" w:eastAsiaTheme="minorEastAsia" w:hAnsiTheme="minorEastAsia"/>
          <w:sz w:val="24"/>
        </w:rPr>
        <w:t>……</w:t>
      </w:r>
      <w:r w:rsidRPr="00956449">
        <w:rPr>
          <w:sz w:val="24"/>
        </w:rPr>
        <w:t>不同，有差别</w:t>
      </w:r>
      <w:r w:rsidRPr="00956449">
        <w:rPr>
          <w:sz w:val="24"/>
        </w:rPr>
        <w:t>”</w:t>
      </w:r>
      <w:r w:rsidRPr="00956449">
        <w:rPr>
          <w:sz w:val="24"/>
        </w:rPr>
        <w:t>。</w:t>
      </w:r>
    </w:p>
    <w:p w:rsidR="001C164C" w:rsidRPr="00956449" w:rsidRDefault="001C164C" w:rsidP="00956449">
      <w:pPr>
        <w:spacing w:line="360" w:lineRule="auto"/>
        <w:rPr>
          <w:sz w:val="24"/>
        </w:rPr>
      </w:pPr>
      <w:r w:rsidRPr="00956449">
        <w:rPr>
          <w:sz w:val="24"/>
        </w:rPr>
        <w:t>根据汉语意思完成下列句子。</w:t>
      </w:r>
    </w:p>
    <w:p w:rsidR="004E74D9" w:rsidRPr="00956449" w:rsidRDefault="001C164C" w:rsidP="00956449">
      <w:pPr>
        <w:spacing w:line="360" w:lineRule="auto"/>
        <w:rPr>
          <w:sz w:val="24"/>
        </w:rPr>
      </w:pPr>
      <w:r w:rsidRPr="00956449">
        <w:rPr>
          <w:sz w:val="24"/>
        </w:rPr>
        <w:t>(1)</w:t>
      </w:r>
      <w:r w:rsidR="004E74D9" w:rsidRPr="00956449">
        <w:rPr>
          <w:sz w:val="24"/>
        </w:rPr>
        <w:t xml:space="preserve"> </w:t>
      </w:r>
      <w:r w:rsidRPr="00956449">
        <w:rPr>
          <w:sz w:val="24"/>
        </w:rPr>
        <w:t>莉莉和露西不一样。</w:t>
      </w:r>
      <w:r w:rsidRPr="00956449">
        <w:rPr>
          <w:sz w:val="24"/>
        </w:rPr>
        <w:t xml:space="preserve"> </w:t>
      </w:r>
    </w:p>
    <w:p w:rsidR="001C164C" w:rsidRPr="00956449" w:rsidRDefault="004E74D9" w:rsidP="00956449">
      <w:pPr>
        <w:spacing w:line="360" w:lineRule="auto"/>
        <w:ind w:firstLineChars="150" w:firstLine="360"/>
        <w:rPr>
          <w:sz w:val="24"/>
        </w:rPr>
      </w:pPr>
      <w:r w:rsidRPr="00956449">
        <w:rPr>
          <w:sz w:val="24"/>
        </w:rPr>
        <w:t xml:space="preserve">Lily and Lucy </w:t>
      </w:r>
      <w:r w:rsidR="001C164C" w:rsidRPr="00956449">
        <w:rPr>
          <w:sz w:val="24"/>
        </w:rPr>
        <w:t>_______ _______ ________ each other.</w:t>
      </w:r>
    </w:p>
    <w:p w:rsidR="004E74D9" w:rsidRPr="00956449" w:rsidRDefault="001C164C" w:rsidP="00956449">
      <w:pPr>
        <w:spacing w:line="360" w:lineRule="auto"/>
        <w:rPr>
          <w:sz w:val="24"/>
        </w:rPr>
      </w:pPr>
      <w:r w:rsidRPr="00956449">
        <w:rPr>
          <w:sz w:val="24"/>
        </w:rPr>
        <w:t>(2)</w:t>
      </w:r>
      <w:r w:rsidR="004E74D9" w:rsidRPr="00956449">
        <w:rPr>
          <w:sz w:val="24"/>
        </w:rPr>
        <w:t xml:space="preserve"> </w:t>
      </w:r>
      <w:r w:rsidRPr="00956449">
        <w:rPr>
          <w:sz w:val="24"/>
        </w:rPr>
        <w:t>北京的天气与广州的天气不一样。</w:t>
      </w:r>
    </w:p>
    <w:p w:rsidR="001C164C" w:rsidRPr="00956449" w:rsidRDefault="001C164C" w:rsidP="00956449">
      <w:pPr>
        <w:spacing w:line="360" w:lineRule="auto"/>
        <w:ind w:firstLineChars="200" w:firstLine="480"/>
        <w:rPr>
          <w:sz w:val="24"/>
        </w:rPr>
      </w:pPr>
      <w:r w:rsidRPr="00956449">
        <w:rPr>
          <w:sz w:val="24"/>
        </w:rPr>
        <w:t>The weather in Beijing _____ ________ ________ that in Guangzhou.</w:t>
      </w:r>
    </w:p>
    <w:p w:rsidR="001C164C" w:rsidRPr="00956449" w:rsidRDefault="001C164C" w:rsidP="00956449">
      <w:pPr>
        <w:spacing w:line="360" w:lineRule="auto"/>
        <w:jc w:val="left"/>
        <w:rPr>
          <w:sz w:val="24"/>
        </w:rPr>
      </w:pPr>
      <w:r w:rsidRPr="00956449">
        <w:rPr>
          <w:b/>
          <w:sz w:val="24"/>
        </w:rPr>
        <w:t>探究四</w:t>
      </w:r>
      <w:r w:rsidRPr="00956449">
        <w:rPr>
          <w:b/>
          <w:sz w:val="24"/>
        </w:rPr>
        <w:t xml:space="preserve"> </w:t>
      </w:r>
      <w:r w:rsidRPr="00956449">
        <w:rPr>
          <w:color w:val="000000"/>
          <w:sz w:val="24"/>
        </w:rPr>
        <w:t>make</w:t>
      </w:r>
      <w:r w:rsidRPr="00956449">
        <w:rPr>
          <w:color w:val="000000"/>
          <w:sz w:val="24"/>
        </w:rPr>
        <w:t>的用法：</w:t>
      </w:r>
    </w:p>
    <w:p w:rsidR="004E74D9" w:rsidRPr="00956449" w:rsidRDefault="001C164C" w:rsidP="00956449">
      <w:pPr>
        <w:spacing w:line="360" w:lineRule="auto"/>
        <w:jc w:val="left"/>
        <w:rPr>
          <w:sz w:val="24"/>
        </w:rPr>
      </w:pPr>
      <w:r w:rsidRPr="00956449">
        <w:rPr>
          <w:sz w:val="24"/>
        </w:rPr>
        <w:t xml:space="preserve">make </w:t>
      </w:r>
      <w:r w:rsidRPr="00956449">
        <w:rPr>
          <w:sz w:val="24"/>
        </w:rPr>
        <w:t>意为</w:t>
      </w:r>
      <w:r w:rsidRPr="00956449">
        <w:rPr>
          <w:sz w:val="24"/>
        </w:rPr>
        <w:t>“</w:t>
      </w:r>
      <w:r w:rsidRPr="00956449">
        <w:rPr>
          <w:sz w:val="24"/>
        </w:rPr>
        <w:t>使，促使，迫使</w:t>
      </w:r>
      <w:r w:rsidRPr="00956449">
        <w:rPr>
          <w:sz w:val="24"/>
        </w:rPr>
        <w:t>”</w:t>
      </w:r>
      <w:r w:rsidRPr="00956449">
        <w:rPr>
          <w:sz w:val="24"/>
        </w:rPr>
        <w:t>其后跟动词原形作宾语补足语，</w:t>
      </w:r>
      <w:r w:rsidR="004E74D9" w:rsidRPr="00956449">
        <w:rPr>
          <w:sz w:val="24"/>
        </w:rPr>
        <w:t>即</w:t>
      </w:r>
      <w:r w:rsidR="004E74D9" w:rsidRPr="00956449">
        <w:rPr>
          <w:sz w:val="24"/>
        </w:rPr>
        <w:t>make sb. do sth.</w:t>
      </w:r>
      <w:r w:rsidR="004E74D9" w:rsidRPr="00956449">
        <w:rPr>
          <w:sz w:val="24"/>
        </w:rPr>
        <w:t>。</w:t>
      </w:r>
    </w:p>
    <w:p w:rsidR="001C164C" w:rsidRPr="00956449" w:rsidRDefault="001C164C" w:rsidP="00956449">
      <w:pPr>
        <w:spacing w:line="360" w:lineRule="auto"/>
        <w:rPr>
          <w:bCs/>
          <w:sz w:val="24"/>
        </w:rPr>
      </w:pPr>
      <w:r w:rsidRPr="00956449">
        <w:rPr>
          <w:sz w:val="24"/>
        </w:rPr>
        <w:t xml:space="preserve">e.g. </w:t>
      </w:r>
      <w:r w:rsidRPr="00956449">
        <w:rPr>
          <w:bCs/>
          <w:sz w:val="24"/>
        </w:rPr>
        <w:t>He makes me laugh.</w:t>
      </w:r>
    </w:p>
    <w:p w:rsidR="001C164C" w:rsidRPr="00956449" w:rsidRDefault="004E74D9" w:rsidP="00956449">
      <w:pPr>
        <w:spacing w:line="360" w:lineRule="auto"/>
        <w:rPr>
          <w:sz w:val="24"/>
        </w:rPr>
      </w:pPr>
      <w:r w:rsidRPr="00956449">
        <w:rPr>
          <w:sz w:val="24"/>
        </w:rPr>
        <w:t>make</w:t>
      </w:r>
      <w:r w:rsidR="001C164C" w:rsidRPr="00956449">
        <w:rPr>
          <w:sz w:val="24"/>
        </w:rPr>
        <w:t>还常跟</w:t>
      </w:r>
      <w:r w:rsidR="001C164C" w:rsidRPr="00462540">
        <w:rPr>
          <w:sz w:val="24"/>
        </w:rPr>
        <w:t>形容词</w:t>
      </w:r>
      <w:r w:rsidR="001C164C" w:rsidRPr="00956449">
        <w:rPr>
          <w:sz w:val="24"/>
        </w:rPr>
        <w:t>，</w:t>
      </w:r>
      <w:r w:rsidR="00462540">
        <w:rPr>
          <w:rFonts w:hint="eastAsia"/>
          <w:sz w:val="24"/>
        </w:rPr>
        <w:t>作</w:t>
      </w:r>
      <w:r w:rsidR="001C164C" w:rsidRPr="00956449">
        <w:rPr>
          <w:sz w:val="24"/>
        </w:rPr>
        <w:t>宾语补足语</w:t>
      </w:r>
      <w:r w:rsidRPr="00956449">
        <w:rPr>
          <w:sz w:val="24"/>
        </w:rPr>
        <w:t>。</w:t>
      </w:r>
    </w:p>
    <w:p w:rsidR="001C164C" w:rsidRPr="00956449" w:rsidRDefault="004E74D9" w:rsidP="00956449">
      <w:pPr>
        <w:spacing w:line="360" w:lineRule="auto"/>
        <w:rPr>
          <w:sz w:val="24"/>
        </w:rPr>
      </w:pPr>
      <w:r w:rsidRPr="00956449">
        <w:rPr>
          <w:sz w:val="24"/>
        </w:rPr>
        <w:t xml:space="preserve">e.g. </w:t>
      </w:r>
      <w:r w:rsidR="001C164C" w:rsidRPr="00956449">
        <w:rPr>
          <w:sz w:val="24"/>
        </w:rPr>
        <w:t>He often makes me happy.</w:t>
      </w:r>
    </w:p>
    <w:p w:rsidR="001C164C" w:rsidRPr="00956449" w:rsidRDefault="004E74D9" w:rsidP="00956449">
      <w:pPr>
        <w:spacing w:line="360" w:lineRule="auto"/>
        <w:rPr>
          <w:b/>
          <w:bCs/>
          <w:sz w:val="24"/>
        </w:rPr>
      </w:pPr>
      <w:r w:rsidRPr="00956449">
        <w:rPr>
          <w:b/>
          <w:bCs/>
          <w:sz w:val="24"/>
        </w:rPr>
        <w:t xml:space="preserve">Step 2 </w:t>
      </w:r>
      <w:r w:rsidR="001C164C" w:rsidRPr="00956449">
        <w:rPr>
          <w:b/>
          <w:bCs/>
          <w:sz w:val="24"/>
        </w:rPr>
        <w:t>While listening</w:t>
      </w:r>
    </w:p>
    <w:p w:rsidR="001C164C" w:rsidRPr="00956449" w:rsidRDefault="001C164C" w:rsidP="00956449">
      <w:pPr>
        <w:spacing w:line="360" w:lineRule="auto"/>
        <w:rPr>
          <w:sz w:val="24"/>
        </w:rPr>
      </w:pPr>
      <w:r w:rsidRPr="00956449">
        <w:rPr>
          <w:sz w:val="24"/>
        </w:rPr>
        <w:t>温馨提示：听录音之前要先读句子，这样可以帮助你理解对话哦！</w:t>
      </w:r>
    </w:p>
    <w:p w:rsidR="001C164C" w:rsidRPr="00956449" w:rsidRDefault="00986118" w:rsidP="00956449">
      <w:pPr>
        <w:spacing w:line="360" w:lineRule="auto"/>
        <w:ind w:left="360" w:hangingChars="150" w:hanging="360"/>
        <w:rPr>
          <w:sz w:val="24"/>
        </w:rPr>
      </w:pPr>
      <w:r w:rsidRPr="00956449">
        <w:rPr>
          <w:sz w:val="24"/>
        </w:rPr>
        <w:t xml:space="preserve">1. </w:t>
      </w:r>
      <w:r w:rsidR="001C164C" w:rsidRPr="00956449">
        <w:rPr>
          <w:sz w:val="24"/>
        </w:rPr>
        <w:t>听第一遍录音，</w:t>
      </w:r>
      <w:r w:rsidR="00DF5A54">
        <w:rPr>
          <w:sz w:val="24"/>
        </w:rPr>
        <w:t>Molly</w:t>
      </w:r>
      <w:r w:rsidR="001C164C" w:rsidRPr="00956449">
        <w:rPr>
          <w:sz w:val="24"/>
        </w:rPr>
        <w:t>与</w:t>
      </w:r>
      <w:r w:rsidR="00DF5A54">
        <w:rPr>
          <w:sz w:val="24"/>
        </w:rPr>
        <w:t xml:space="preserve"> Mary</w:t>
      </w:r>
      <w:r w:rsidR="001C164C" w:rsidRPr="00956449">
        <w:rPr>
          <w:sz w:val="24"/>
        </w:rPr>
        <w:t>喜欢好朋友的哪些方面？完成</w:t>
      </w:r>
      <w:r w:rsidR="001C164C" w:rsidRPr="00956449">
        <w:rPr>
          <w:sz w:val="24"/>
        </w:rPr>
        <w:t>1c</w:t>
      </w:r>
      <w:r w:rsidR="001C164C" w:rsidRPr="00956449">
        <w:rPr>
          <w:sz w:val="24"/>
        </w:rPr>
        <w:t>表格的第一栏。</w:t>
      </w:r>
    </w:p>
    <w:p w:rsidR="001C164C" w:rsidRPr="00956449" w:rsidRDefault="001C164C" w:rsidP="00956449">
      <w:pPr>
        <w:spacing w:line="360" w:lineRule="auto"/>
        <w:rPr>
          <w:sz w:val="24"/>
        </w:rPr>
      </w:pPr>
      <w:r w:rsidRPr="00956449">
        <w:rPr>
          <w:sz w:val="24"/>
        </w:rPr>
        <w:t>2</w:t>
      </w:r>
      <w:r w:rsidR="00986118" w:rsidRPr="00956449">
        <w:rPr>
          <w:sz w:val="24"/>
        </w:rPr>
        <w:t>.</w:t>
      </w:r>
      <w:r w:rsidRPr="00956449">
        <w:rPr>
          <w:sz w:val="24"/>
        </w:rPr>
        <w:t xml:space="preserve"> </w:t>
      </w:r>
      <w:r w:rsidRPr="00956449">
        <w:rPr>
          <w:sz w:val="24"/>
        </w:rPr>
        <w:t>听第二遍对话，</w:t>
      </w:r>
      <w:r w:rsidRPr="00956449">
        <w:rPr>
          <w:sz w:val="24"/>
        </w:rPr>
        <w:t>Molly</w:t>
      </w:r>
      <w:r w:rsidR="00986118" w:rsidRPr="00956449">
        <w:rPr>
          <w:sz w:val="24"/>
        </w:rPr>
        <w:t>和她</w:t>
      </w:r>
      <w:r w:rsidRPr="00956449">
        <w:rPr>
          <w:sz w:val="24"/>
        </w:rPr>
        <w:t>的好朋友有哪些相同之处？完成</w:t>
      </w:r>
      <w:r w:rsidRPr="00956449">
        <w:rPr>
          <w:sz w:val="24"/>
        </w:rPr>
        <w:t>1c</w:t>
      </w:r>
      <w:r w:rsidRPr="00956449">
        <w:rPr>
          <w:sz w:val="24"/>
        </w:rPr>
        <w:t>表格的第二栏。</w:t>
      </w:r>
    </w:p>
    <w:p w:rsidR="001C164C" w:rsidRPr="00956449" w:rsidRDefault="001C164C" w:rsidP="00956449">
      <w:pPr>
        <w:spacing w:line="360" w:lineRule="auto"/>
        <w:rPr>
          <w:sz w:val="24"/>
        </w:rPr>
      </w:pPr>
      <w:r w:rsidRPr="00956449">
        <w:rPr>
          <w:sz w:val="24"/>
        </w:rPr>
        <w:t>3</w:t>
      </w:r>
      <w:r w:rsidR="00986118" w:rsidRPr="00956449">
        <w:rPr>
          <w:sz w:val="24"/>
        </w:rPr>
        <w:t xml:space="preserve">. </w:t>
      </w:r>
      <w:r w:rsidRPr="00956449">
        <w:rPr>
          <w:sz w:val="24"/>
        </w:rPr>
        <w:t>听第三遍录音，</w:t>
      </w:r>
      <w:r w:rsidR="00986118" w:rsidRPr="00956449">
        <w:rPr>
          <w:sz w:val="24"/>
        </w:rPr>
        <w:t>Mary</w:t>
      </w:r>
      <w:r w:rsidR="00986118" w:rsidRPr="00956449">
        <w:rPr>
          <w:sz w:val="24"/>
        </w:rPr>
        <w:t>和她</w:t>
      </w:r>
      <w:r w:rsidRPr="00956449">
        <w:rPr>
          <w:sz w:val="24"/>
        </w:rPr>
        <w:t>的好朋友有哪些不同之处？完成</w:t>
      </w:r>
      <w:r w:rsidRPr="00956449">
        <w:rPr>
          <w:sz w:val="24"/>
        </w:rPr>
        <w:t>1c</w:t>
      </w:r>
      <w:r w:rsidRPr="00956449">
        <w:rPr>
          <w:sz w:val="24"/>
        </w:rPr>
        <w:t>表格的第三栏。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3063"/>
        <w:gridCol w:w="2427"/>
        <w:gridCol w:w="2131"/>
      </w:tblGrid>
      <w:tr w:rsidR="001C164C" w:rsidRPr="00956449" w:rsidTr="00C92EBF">
        <w:tc>
          <w:tcPr>
            <w:tcW w:w="901" w:type="dxa"/>
          </w:tcPr>
          <w:p w:rsidR="001C164C" w:rsidRPr="00956449" w:rsidRDefault="001C164C" w:rsidP="00956449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3063" w:type="dxa"/>
          </w:tcPr>
          <w:p w:rsidR="001C164C" w:rsidRPr="00956449" w:rsidRDefault="001C164C" w:rsidP="00956449">
            <w:pPr>
              <w:spacing w:line="360" w:lineRule="auto"/>
              <w:rPr>
                <w:color w:val="000000"/>
                <w:sz w:val="24"/>
              </w:rPr>
            </w:pPr>
            <w:r w:rsidRPr="00956449">
              <w:rPr>
                <w:color w:val="000000"/>
                <w:sz w:val="24"/>
              </w:rPr>
              <w:t>Like about their best friends</w:t>
            </w:r>
          </w:p>
        </w:tc>
        <w:tc>
          <w:tcPr>
            <w:tcW w:w="2427" w:type="dxa"/>
          </w:tcPr>
          <w:p w:rsidR="001C164C" w:rsidRPr="00956449" w:rsidRDefault="001C164C" w:rsidP="00956449">
            <w:pPr>
              <w:spacing w:line="360" w:lineRule="auto"/>
              <w:rPr>
                <w:color w:val="000000"/>
                <w:sz w:val="24"/>
              </w:rPr>
            </w:pPr>
            <w:r w:rsidRPr="00956449">
              <w:rPr>
                <w:color w:val="000000"/>
                <w:sz w:val="24"/>
              </w:rPr>
              <w:t>The same as their best friends</w:t>
            </w:r>
          </w:p>
        </w:tc>
        <w:tc>
          <w:tcPr>
            <w:tcW w:w="2131" w:type="dxa"/>
          </w:tcPr>
          <w:p w:rsidR="001C164C" w:rsidRPr="00956449" w:rsidRDefault="001C164C" w:rsidP="00956449">
            <w:pPr>
              <w:spacing w:line="360" w:lineRule="auto"/>
              <w:rPr>
                <w:color w:val="000000"/>
                <w:sz w:val="24"/>
              </w:rPr>
            </w:pPr>
            <w:r w:rsidRPr="00956449">
              <w:rPr>
                <w:color w:val="000000"/>
                <w:sz w:val="24"/>
              </w:rPr>
              <w:t>Different from their best friends</w:t>
            </w:r>
          </w:p>
        </w:tc>
      </w:tr>
      <w:tr w:rsidR="001C164C" w:rsidRPr="00956449" w:rsidTr="00C92EBF">
        <w:trPr>
          <w:trHeight w:val="764"/>
        </w:trPr>
        <w:tc>
          <w:tcPr>
            <w:tcW w:w="901" w:type="dxa"/>
          </w:tcPr>
          <w:p w:rsidR="001C164C" w:rsidRPr="00956449" w:rsidRDefault="001C164C" w:rsidP="00956449">
            <w:pPr>
              <w:spacing w:line="360" w:lineRule="auto"/>
              <w:rPr>
                <w:color w:val="000000"/>
                <w:sz w:val="24"/>
              </w:rPr>
            </w:pPr>
            <w:r w:rsidRPr="00956449">
              <w:rPr>
                <w:color w:val="000000"/>
                <w:sz w:val="24"/>
              </w:rPr>
              <w:t>Molly</w:t>
            </w:r>
          </w:p>
        </w:tc>
        <w:tc>
          <w:tcPr>
            <w:tcW w:w="3063" w:type="dxa"/>
          </w:tcPr>
          <w:p w:rsidR="001C164C" w:rsidRPr="00956449" w:rsidRDefault="001C164C" w:rsidP="00956449">
            <w:pPr>
              <w:spacing w:line="360" w:lineRule="auto"/>
              <w:rPr>
                <w:color w:val="000000"/>
                <w:sz w:val="24"/>
              </w:rPr>
            </w:pPr>
            <w:r w:rsidRPr="00956449">
              <w:rPr>
                <w:color w:val="000000"/>
                <w:sz w:val="24"/>
              </w:rPr>
              <w:t>Peter likes to do the same things.</w:t>
            </w:r>
          </w:p>
        </w:tc>
        <w:tc>
          <w:tcPr>
            <w:tcW w:w="2427" w:type="dxa"/>
          </w:tcPr>
          <w:p w:rsidR="001C164C" w:rsidRPr="00956449" w:rsidRDefault="001C164C" w:rsidP="00956449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2131" w:type="dxa"/>
          </w:tcPr>
          <w:p w:rsidR="001C164C" w:rsidRPr="00956449" w:rsidRDefault="001F4162" w:rsidP="001F4162">
            <w:pPr>
              <w:spacing w:line="360" w:lineRule="auto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Molly studies harder.</w:t>
            </w:r>
          </w:p>
        </w:tc>
      </w:tr>
      <w:tr w:rsidR="001C164C" w:rsidRPr="00956449" w:rsidTr="00C92EBF">
        <w:trPr>
          <w:trHeight w:val="1320"/>
        </w:trPr>
        <w:tc>
          <w:tcPr>
            <w:tcW w:w="901" w:type="dxa"/>
          </w:tcPr>
          <w:p w:rsidR="001C164C" w:rsidRPr="00956449" w:rsidRDefault="001C164C" w:rsidP="00956449">
            <w:pPr>
              <w:spacing w:line="360" w:lineRule="auto"/>
              <w:rPr>
                <w:color w:val="000000"/>
                <w:sz w:val="24"/>
              </w:rPr>
            </w:pPr>
            <w:r w:rsidRPr="00956449">
              <w:rPr>
                <w:color w:val="000000"/>
                <w:sz w:val="24"/>
              </w:rPr>
              <w:t>Mary</w:t>
            </w:r>
          </w:p>
        </w:tc>
        <w:tc>
          <w:tcPr>
            <w:tcW w:w="3063" w:type="dxa"/>
          </w:tcPr>
          <w:p w:rsidR="001C164C" w:rsidRPr="00956449" w:rsidRDefault="001C164C" w:rsidP="00956449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2427" w:type="dxa"/>
          </w:tcPr>
          <w:p w:rsidR="001C164C" w:rsidRPr="00956449" w:rsidRDefault="001C164C" w:rsidP="00956449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2131" w:type="dxa"/>
          </w:tcPr>
          <w:p w:rsidR="001C164C" w:rsidRPr="00956449" w:rsidRDefault="001F4162" w:rsidP="00956449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Lisa is quieter.</w:t>
            </w:r>
          </w:p>
        </w:tc>
      </w:tr>
    </w:tbl>
    <w:p w:rsidR="001C164C" w:rsidRPr="00956449" w:rsidRDefault="001C164C" w:rsidP="00956449">
      <w:pPr>
        <w:spacing w:line="360" w:lineRule="auto"/>
        <w:rPr>
          <w:sz w:val="24"/>
        </w:rPr>
      </w:pPr>
      <w:r w:rsidRPr="00956449">
        <w:rPr>
          <w:sz w:val="24"/>
        </w:rPr>
        <w:t>4</w:t>
      </w:r>
      <w:r w:rsidR="00505FA3" w:rsidRPr="00956449">
        <w:rPr>
          <w:sz w:val="24"/>
        </w:rPr>
        <w:t>.</w:t>
      </w:r>
      <w:r w:rsidRPr="00956449">
        <w:rPr>
          <w:sz w:val="24"/>
        </w:rPr>
        <w:t xml:space="preserve"> </w:t>
      </w:r>
      <w:r w:rsidRPr="00956449">
        <w:rPr>
          <w:sz w:val="24"/>
        </w:rPr>
        <w:t>模仿秀，听录音，模仿录音中的精彩片段。</w:t>
      </w:r>
    </w:p>
    <w:p w:rsidR="00505FA3" w:rsidRPr="00956449" w:rsidRDefault="00505FA3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b/>
          <w:bCs/>
          <w:sz w:val="24"/>
          <w:szCs w:val="24"/>
        </w:rPr>
        <w:t>探究六</w:t>
      </w:r>
      <w:r w:rsidRPr="00956449">
        <w:rPr>
          <w:b/>
          <w:bCs/>
          <w:sz w:val="24"/>
          <w:szCs w:val="24"/>
        </w:rPr>
        <w:t xml:space="preserve"> </w:t>
      </w:r>
      <w:r w:rsidRPr="00956449">
        <w:rPr>
          <w:color w:val="000000"/>
          <w:sz w:val="24"/>
          <w:szCs w:val="24"/>
        </w:rPr>
        <w:t>both</w:t>
      </w:r>
      <w:r w:rsidRPr="00956449">
        <w:rPr>
          <w:color w:val="000000"/>
          <w:sz w:val="24"/>
          <w:szCs w:val="24"/>
        </w:rPr>
        <w:t>的用法</w:t>
      </w:r>
    </w:p>
    <w:p w:rsidR="00505FA3" w:rsidRPr="00956449" w:rsidRDefault="00505FA3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</w:rPr>
        <w:t xml:space="preserve">both </w:t>
      </w:r>
      <w:r w:rsidRPr="00956449">
        <w:rPr>
          <w:i/>
          <w:iCs/>
          <w:color w:val="000000"/>
          <w:sz w:val="24"/>
          <w:szCs w:val="24"/>
        </w:rPr>
        <w:t>adj. / pron.</w:t>
      </w:r>
      <w:r w:rsidRPr="00956449">
        <w:rPr>
          <w:color w:val="000000"/>
          <w:sz w:val="24"/>
          <w:szCs w:val="24"/>
        </w:rPr>
        <w:t xml:space="preserve"> </w:t>
      </w:r>
      <w:r w:rsidRPr="00956449">
        <w:rPr>
          <w:color w:val="000000"/>
          <w:sz w:val="24"/>
          <w:szCs w:val="24"/>
        </w:rPr>
        <w:t>表示</w:t>
      </w:r>
      <w:r w:rsidRPr="00956449">
        <w:rPr>
          <w:color w:val="000000"/>
          <w:sz w:val="24"/>
          <w:szCs w:val="24"/>
        </w:rPr>
        <w:t>“</w:t>
      </w:r>
      <w:r w:rsidRPr="00956449">
        <w:rPr>
          <w:color w:val="000000"/>
          <w:sz w:val="24"/>
          <w:szCs w:val="24"/>
        </w:rPr>
        <w:t>两个（都）；两者（都）</w:t>
      </w:r>
      <w:r w:rsidRPr="00956449">
        <w:rPr>
          <w:color w:val="000000"/>
          <w:sz w:val="24"/>
          <w:szCs w:val="24"/>
        </w:rPr>
        <w:t>”</w:t>
      </w:r>
    </w:p>
    <w:p w:rsidR="00505FA3" w:rsidRPr="00956449" w:rsidRDefault="00505FA3" w:rsidP="00956449">
      <w:pPr>
        <w:pStyle w:val="p0"/>
        <w:numPr>
          <w:ilvl w:val="0"/>
          <w:numId w:val="10"/>
        </w:numPr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</w:rPr>
        <w:t>作形容词意为</w:t>
      </w:r>
      <w:r w:rsidRPr="00956449">
        <w:rPr>
          <w:color w:val="000000"/>
          <w:sz w:val="24"/>
          <w:szCs w:val="24"/>
        </w:rPr>
        <w:t>“</w:t>
      </w:r>
      <w:r w:rsidRPr="00956449">
        <w:rPr>
          <w:color w:val="000000"/>
          <w:sz w:val="24"/>
          <w:szCs w:val="24"/>
        </w:rPr>
        <w:t>双方的、两者的</w:t>
      </w:r>
      <w:r w:rsidRPr="00956449">
        <w:rPr>
          <w:color w:val="000000"/>
          <w:sz w:val="24"/>
          <w:szCs w:val="24"/>
        </w:rPr>
        <w:t>”</w:t>
      </w:r>
      <w:r w:rsidRPr="00956449">
        <w:rPr>
          <w:color w:val="000000"/>
          <w:sz w:val="24"/>
          <w:szCs w:val="24"/>
        </w:rPr>
        <w:t>与复数名词连用</w:t>
      </w:r>
    </w:p>
    <w:p w:rsidR="00410FEE" w:rsidRPr="00956449" w:rsidRDefault="00505FA3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  <w:u w:val="single"/>
        </w:rPr>
        <w:t xml:space="preserve">                  </w:t>
      </w:r>
      <w:r w:rsidR="00F358A1" w:rsidRPr="00F358A1">
        <w:rPr>
          <w:color w:val="000000"/>
          <w:sz w:val="24"/>
          <w:szCs w:val="24"/>
        </w:rPr>
        <w:t xml:space="preserve"> </w:t>
      </w:r>
      <w:r w:rsidRPr="00956449">
        <w:rPr>
          <w:color w:val="000000"/>
          <w:sz w:val="24"/>
          <w:szCs w:val="24"/>
        </w:rPr>
        <w:t>are good at English.</w:t>
      </w:r>
    </w:p>
    <w:p w:rsidR="00505FA3" w:rsidRPr="00956449" w:rsidRDefault="00505FA3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</w:rPr>
        <w:t>两姐妹都擅长英语。</w:t>
      </w:r>
    </w:p>
    <w:p w:rsidR="00505FA3" w:rsidRPr="00956449" w:rsidRDefault="00505FA3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rFonts w:hAnsi="宋体" w:cs="宋体"/>
          <w:color w:val="000000"/>
          <w:sz w:val="24"/>
          <w:szCs w:val="24"/>
        </w:rPr>
        <w:t>②</w:t>
      </w:r>
      <w:r w:rsidRPr="00956449">
        <w:rPr>
          <w:color w:val="000000"/>
          <w:sz w:val="24"/>
          <w:szCs w:val="24"/>
        </w:rPr>
        <w:t>作代词放在</w:t>
      </w:r>
      <w:r w:rsidRPr="00956449">
        <w:rPr>
          <w:color w:val="000000"/>
          <w:sz w:val="24"/>
          <w:szCs w:val="24"/>
        </w:rPr>
        <w:t>be</w:t>
      </w:r>
      <w:r w:rsidRPr="00956449">
        <w:rPr>
          <w:color w:val="000000"/>
          <w:sz w:val="24"/>
          <w:szCs w:val="24"/>
        </w:rPr>
        <w:t>动词、助动词、情态动词之后，实义动词之前。</w:t>
      </w:r>
    </w:p>
    <w:p w:rsidR="00505FA3" w:rsidRPr="00956449" w:rsidRDefault="00410FEE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</w:rPr>
        <w:t>e</w:t>
      </w:r>
      <w:r w:rsidR="00505FA3" w:rsidRPr="00956449">
        <w:rPr>
          <w:color w:val="000000"/>
          <w:sz w:val="24"/>
          <w:szCs w:val="24"/>
        </w:rPr>
        <w:t xml:space="preserve">.g. They </w:t>
      </w:r>
      <w:r w:rsidR="00505FA3" w:rsidRPr="00956449">
        <w:rPr>
          <w:color w:val="000000"/>
          <w:sz w:val="24"/>
          <w:szCs w:val="24"/>
          <w:u w:val="single"/>
        </w:rPr>
        <w:t>are both</w:t>
      </w:r>
      <w:r w:rsidR="00505FA3" w:rsidRPr="00956449">
        <w:rPr>
          <w:color w:val="000000"/>
          <w:sz w:val="24"/>
          <w:szCs w:val="24"/>
        </w:rPr>
        <w:t xml:space="preserve"> tall.</w:t>
      </w:r>
      <w:r w:rsidR="00505FA3" w:rsidRPr="00956449">
        <w:rPr>
          <w:color w:val="000000"/>
          <w:sz w:val="24"/>
          <w:szCs w:val="24"/>
        </w:rPr>
        <w:t>他们</w:t>
      </w:r>
      <w:r w:rsidR="00C8627A">
        <w:rPr>
          <w:rFonts w:hint="eastAsia"/>
          <w:color w:val="000000"/>
          <w:sz w:val="24"/>
          <w:szCs w:val="24"/>
        </w:rPr>
        <w:t>俩</w:t>
      </w:r>
      <w:r w:rsidR="00505FA3" w:rsidRPr="00956449">
        <w:rPr>
          <w:color w:val="000000"/>
          <w:sz w:val="24"/>
          <w:szCs w:val="24"/>
        </w:rPr>
        <w:t>都很高。</w:t>
      </w:r>
    </w:p>
    <w:p w:rsidR="00505FA3" w:rsidRPr="00956449" w:rsidRDefault="00505FA3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</w:rPr>
        <w:fldChar w:fldCharType="begin"/>
      </w:r>
      <w:r w:rsidRPr="00956449">
        <w:rPr>
          <w:color w:val="000000"/>
          <w:sz w:val="24"/>
          <w:szCs w:val="24"/>
        </w:rPr>
        <w:instrText xml:space="preserve"> = 1 \* GB3 \* MERGEFORMAT </w:instrText>
      </w:r>
      <w:r w:rsidRPr="00956449">
        <w:rPr>
          <w:color w:val="000000"/>
          <w:sz w:val="24"/>
          <w:szCs w:val="24"/>
        </w:rPr>
        <w:fldChar w:fldCharType="separate"/>
      </w:r>
      <w:r w:rsidRPr="00956449">
        <w:rPr>
          <w:rFonts w:hAnsi="宋体" w:cs="宋体"/>
          <w:sz w:val="24"/>
          <w:szCs w:val="24"/>
        </w:rPr>
        <w:t>①</w:t>
      </w:r>
      <w:r w:rsidRPr="00956449">
        <w:rPr>
          <w:color w:val="000000"/>
          <w:sz w:val="24"/>
          <w:szCs w:val="24"/>
        </w:rPr>
        <w:fldChar w:fldCharType="end"/>
      </w:r>
      <w:r w:rsidRPr="00956449">
        <w:rPr>
          <w:color w:val="000000"/>
          <w:sz w:val="24"/>
          <w:szCs w:val="24"/>
        </w:rPr>
        <w:t xml:space="preserve"> We </w:t>
      </w:r>
      <w:r w:rsidR="00410FEE" w:rsidRPr="00956449">
        <w:rPr>
          <w:color w:val="000000"/>
          <w:sz w:val="24"/>
          <w:szCs w:val="24"/>
        </w:rPr>
        <w:t xml:space="preserve">______ _____ </w:t>
      </w:r>
      <w:r w:rsidRPr="00956449">
        <w:rPr>
          <w:color w:val="000000"/>
          <w:sz w:val="24"/>
          <w:szCs w:val="24"/>
        </w:rPr>
        <w:t xml:space="preserve">swim. </w:t>
      </w:r>
      <w:r w:rsidRPr="00956449">
        <w:rPr>
          <w:color w:val="000000"/>
          <w:sz w:val="24"/>
          <w:szCs w:val="24"/>
        </w:rPr>
        <w:t>我们两个都会游泳。</w:t>
      </w:r>
    </w:p>
    <w:p w:rsidR="00505FA3" w:rsidRPr="00956449" w:rsidRDefault="00505FA3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</w:rPr>
        <w:fldChar w:fldCharType="begin"/>
      </w:r>
      <w:r w:rsidRPr="00956449">
        <w:rPr>
          <w:color w:val="000000"/>
          <w:sz w:val="24"/>
          <w:szCs w:val="24"/>
        </w:rPr>
        <w:instrText xml:space="preserve"> = 2 \* GB3 \* MERGEFORMAT </w:instrText>
      </w:r>
      <w:r w:rsidRPr="00956449">
        <w:rPr>
          <w:color w:val="000000"/>
          <w:sz w:val="24"/>
          <w:szCs w:val="24"/>
        </w:rPr>
        <w:fldChar w:fldCharType="separate"/>
      </w:r>
      <w:r w:rsidRPr="00956449">
        <w:rPr>
          <w:rFonts w:hAnsi="宋体" w:cs="宋体"/>
          <w:sz w:val="24"/>
          <w:szCs w:val="24"/>
        </w:rPr>
        <w:t>②</w:t>
      </w:r>
      <w:r w:rsidRPr="00956449">
        <w:rPr>
          <w:color w:val="000000"/>
          <w:sz w:val="24"/>
          <w:szCs w:val="24"/>
        </w:rPr>
        <w:fldChar w:fldCharType="end"/>
      </w:r>
      <w:r w:rsidRPr="00956449">
        <w:rPr>
          <w:color w:val="000000"/>
          <w:sz w:val="24"/>
          <w:szCs w:val="24"/>
        </w:rPr>
        <w:t xml:space="preserve"> Tom and his brother</w:t>
      </w:r>
      <w:r w:rsidR="00410FEE" w:rsidRPr="00956449">
        <w:rPr>
          <w:color w:val="000000"/>
          <w:sz w:val="24"/>
          <w:szCs w:val="24"/>
        </w:rPr>
        <w:t xml:space="preserve"> ______ _____</w:t>
      </w:r>
      <w:r w:rsidRPr="00956449">
        <w:rPr>
          <w:color w:val="000000"/>
          <w:sz w:val="24"/>
          <w:szCs w:val="24"/>
        </w:rPr>
        <w:t xml:space="preserve"> sports.</w:t>
      </w:r>
    </w:p>
    <w:p w:rsidR="00505FA3" w:rsidRPr="00956449" w:rsidRDefault="00505FA3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</w:rPr>
        <w:t>Tom</w:t>
      </w:r>
      <w:r w:rsidRPr="00956449">
        <w:rPr>
          <w:color w:val="000000"/>
          <w:sz w:val="24"/>
          <w:szCs w:val="24"/>
        </w:rPr>
        <w:t>和他哥哥两人都喜欢运动。</w:t>
      </w:r>
    </w:p>
    <w:p w:rsidR="00505FA3" w:rsidRPr="00956449" w:rsidRDefault="00505FA3" w:rsidP="00956449">
      <w:pPr>
        <w:pStyle w:val="p0"/>
        <w:autoSpaceDN w:val="0"/>
        <w:spacing w:line="360" w:lineRule="auto"/>
        <w:rPr>
          <w:color w:val="FF0000"/>
          <w:sz w:val="24"/>
          <w:szCs w:val="24"/>
        </w:rPr>
      </w:pPr>
      <w:r w:rsidRPr="00956449">
        <w:rPr>
          <w:color w:val="000000"/>
          <w:sz w:val="24"/>
          <w:szCs w:val="24"/>
        </w:rPr>
        <w:t>相关短语：</w:t>
      </w:r>
    </w:p>
    <w:p w:rsidR="00505FA3" w:rsidRPr="00956449" w:rsidRDefault="00505FA3" w:rsidP="00956449">
      <w:pPr>
        <w:pStyle w:val="p0"/>
        <w:autoSpaceDN w:val="0"/>
        <w:spacing w:line="360" w:lineRule="auto"/>
        <w:jc w:val="left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</w:rPr>
        <w:t>both A and B</w:t>
      </w:r>
      <w:r w:rsidRPr="00956449">
        <w:rPr>
          <w:color w:val="000000"/>
          <w:sz w:val="24"/>
          <w:szCs w:val="24"/>
        </w:rPr>
        <w:t>意为</w:t>
      </w:r>
      <w:r w:rsidRPr="00956449">
        <w:rPr>
          <w:color w:val="000000"/>
          <w:sz w:val="24"/>
          <w:szCs w:val="24"/>
        </w:rPr>
        <w:t>“</w:t>
      </w:r>
      <w:r w:rsidRPr="00956449">
        <w:rPr>
          <w:color w:val="000000"/>
          <w:sz w:val="24"/>
          <w:szCs w:val="24"/>
        </w:rPr>
        <w:t>两者都</w:t>
      </w:r>
      <w:r w:rsidRPr="00C8627A">
        <w:rPr>
          <w:rFonts w:asciiTheme="minorEastAsia" w:eastAsiaTheme="minorEastAsia" w:hAnsiTheme="minorEastAsia"/>
          <w:color w:val="000000"/>
          <w:sz w:val="24"/>
          <w:szCs w:val="24"/>
        </w:rPr>
        <w:t>……</w:t>
      </w:r>
      <w:r w:rsidRPr="00956449">
        <w:rPr>
          <w:color w:val="000000"/>
          <w:sz w:val="24"/>
          <w:szCs w:val="24"/>
        </w:rPr>
        <w:t>”</w:t>
      </w:r>
      <w:r w:rsidRPr="00956449">
        <w:rPr>
          <w:color w:val="000000"/>
          <w:sz w:val="24"/>
          <w:szCs w:val="24"/>
        </w:rPr>
        <w:t>连接并列主语时后面的谓语动词通常用复数形式</w:t>
      </w:r>
      <w:r w:rsidR="00EF5024" w:rsidRPr="00956449">
        <w:rPr>
          <w:color w:val="000000"/>
          <w:sz w:val="24"/>
          <w:szCs w:val="24"/>
        </w:rPr>
        <w:t>。</w:t>
      </w:r>
    </w:p>
    <w:p w:rsidR="00505FA3" w:rsidRPr="00956449" w:rsidRDefault="00410FEE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</w:rPr>
        <w:t>e</w:t>
      </w:r>
      <w:r w:rsidR="00505FA3" w:rsidRPr="00956449">
        <w:rPr>
          <w:color w:val="000000"/>
          <w:sz w:val="24"/>
          <w:szCs w:val="24"/>
        </w:rPr>
        <w:t xml:space="preserve">.g. </w:t>
      </w:r>
      <w:r w:rsidR="00505FA3" w:rsidRPr="00956449">
        <w:rPr>
          <w:color w:val="000000"/>
          <w:sz w:val="24"/>
          <w:szCs w:val="24"/>
          <w:u w:val="single"/>
        </w:rPr>
        <w:t>Both</w:t>
      </w:r>
      <w:r w:rsidR="00505FA3" w:rsidRPr="00956449">
        <w:rPr>
          <w:color w:val="000000"/>
          <w:sz w:val="24"/>
          <w:szCs w:val="24"/>
        </w:rPr>
        <w:t xml:space="preserve"> Tom </w:t>
      </w:r>
      <w:r w:rsidR="00505FA3" w:rsidRPr="00956449">
        <w:rPr>
          <w:color w:val="000000"/>
          <w:sz w:val="24"/>
          <w:szCs w:val="24"/>
          <w:u w:val="single"/>
        </w:rPr>
        <w:t>and</w:t>
      </w:r>
      <w:r w:rsidR="00505FA3" w:rsidRPr="00956449">
        <w:rPr>
          <w:color w:val="000000"/>
          <w:sz w:val="24"/>
          <w:szCs w:val="24"/>
        </w:rPr>
        <w:t xml:space="preserve"> Tina </w:t>
      </w:r>
      <w:r w:rsidR="00505FA3" w:rsidRPr="00956449">
        <w:rPr>
          <w:color w:val="000000"/>
          <w:sz w:val="24"/>
          <w:szCs w:val="24"/>
          <w:u w:val="single"/>
        </w:rPr>
        <w:t>like</w:t>
      </w:r>
      <w:r w:rsidR="00505FA3" w:rsidRPr="00956449">
        <w:rPr>
          <w:color w:val="000000"/>
          <w:sz w:val="24"/>
          <w:szCs w:val="24"/>
        </w:rPr>
        <w:t xml:space="preserve"> singing.  </w:t>
      </w:r>
      <w:r w:rsidR="00505FA3" w:rsidRPr="00956449">
        <w:rPr>
          <w:color w:val="000000"/>
          <w:sz w:val="24"/>
          <w:szCs w:val="24"/>
        </w:rPr>
        <w:t>汤姆和蒂娜都喜欢唱歌。</w:t>
      </w:r>
    </w:p>
    <w:p w:rsidR="00505FA3" w:rsidRPr="00956449" w:rsidRDefault="00505FA3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</w:rPr>
        <w:t xml:space="preserve">both of... </w:t>
      </w:r>
      <w:r w:rsidRPr="00956449">
        <w:rPr>
          <w:color w:val="000000"/>
          <w:sz w:val="24"/>
          <w:szCs w:val="24"/>
        </w:rPr>
        <w:t>两个都</w:t>
      </w:r>
      <w:r w:rsidRPr="00C8627A">
        <w:rPr>
          <w:rFonts w:asciiTheme="majorEastAsia" w:eastAsiaTheme="majorEastAsia" w:hAnsiTheme="majorEastAsia"/>
          <w:color w:val="000000"/>
          <w:sz w:val="24"/>
          <w:szCs w:val="24"/>
        </w:rPr>
        <w:t>……</w:t>
      </w:r>
    </w:p>
    <w:p w:rsidR="00505FA3" w:rsidRPr="00956449" w:rsidRDefault="00505FA3" w:rsidP="00956449">
      <w:pPr>
        <w:pStyle w:val="p0"/>
        <w:autoSpaceDN w:val="0"/>
        <w:spacing w:line="360" w:lineRule="auto"/>
        <w:jc w:val="left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</w:rPr>
        <w:t xml:space="preserve">e.g. </w:t>
      </w:r>
      <w:r w:rsidRPr="00956449">
        <w:rPr>
          <w:color w:val="000000"/>
          <w:sz w:val="24"/>
          <w:szCs w:val="24"/>
          <w:u w:val="single"/>
        </w:rPr>
        <w:t>Both of us</w:t>
      </w:r>
      <w:r w:rsidRPr="00956449">
        <w:rPr>
          <w:color w:val="000000"/>
          <w:sz w:val="24"/>
          <w:szCs w:val="24"/>
        </w:rPr>
        <w:t xml:space="preserve"> are from Canada.</w:t>
      </w:r>
    </w:p>
    <w:p w:rsidR="00505FA3" w:rsidRPr="00956449" w:rsidRDefault="00505FA3" w:rsidP="00C8627A">
      <w:pPr>
        <w:pStyle w:val="p0"/>
        <w:autoSpaceDN w:val="0"/>
        <w:spacing w:line="360" w:lineRule="auto"/>
        <w:ind w:firstLineChars="177" w:firstLine="425"/>
        <w:rPr>
          <w:color w:val="000000"/>
          <w:sz w:val="24"/>
          <w:szCs w:val="24"/>
        </w:rPr>
      </w:pPr>
      <w:r w:rsidRPr="00956449">
        <w:rPr>
          <w:sz w:val="24"/>
          <w:szCs w:val="24"/>
        </w:rPr>
        <w:t>我们两个都来自加拿大。</w:t>
      </w:r>
    </w:p>
    <w:p w:rsidR="001C164C" w:rsidRPr="00956449" w:rsidRDefault="001C164C" w:rsidP="00956449">
      <w:pPr>
        <w:spacing w:line="360" w:lineRule="auto"/>
        <w:rPr>
          <w:sz w:val="24"/>
        </w:rPr>
      </w:pPr>
      <w:r w:rsidRPr="00956449">
        <w:rPr>
          <w:b/>
          <w:bCs/>
          <w:sz w:val="24"/>
        </w:rPr>
        <w:t>探究七</w:t>
      </w:r>
      <w:r w:rsidRPr="00956449">
        <w:rPr>
          <w:b/>
          <w:bCs/>
          <w:sz w:val="24"/>
        </w:rPr>
        <w:t xml:space="preserve"> </w:t>
      </w:r>
      <w:r w:rsidRPr="00956449">
        <w:rPr>
          <w:sz w:val="24"/>
        </w:rPr>
        <w:t xml:space="preserve">What do Molly and Mary like about their best friends? </w:t>
      </w:r>
    </w:p>
    <w:p w:rsidR="001C164C" w:rsidRPr="00956449" w:rsidRDefault="001C164C" w:rsidP="00956449">
      <w:pPr>
        <w:spacing w:line="360" w:lineRule="auto"/>
        <w:rPr>
          <w:sz w:val="24"/>
        </w:rPr>
      </w:pPr>
      <w:r w:rsidRPr="00956449">
        <w:rPr>
          <w:sz w:val="24"/>
        </w:rPr>
        <w:t>Molly</w:t>
      </w:r>
      <w:r w:rsidRPr="00956449">
        <w:rPr>
          <w:sz w:val="24"/>
        </w:rPr>
        <w:t>和</w:t>
      </w:r>
      <w:r w:rsidRPr="00956449">
        <w:rPr>
          <w:sz w:val="24"/>
        </w:rPr>
        <w:t>Mary</w:t>
      </w:r>
      <w:r w:rsidRPr="00956449">
        <w:rPr>
          <w:sz w:val="24"/>
        </w:rPr>
        <w:t>喜欢她们最好的朋友的什么？</w:t>
      </w:r>
    </w:p>
    <w:p w:rsidR="001C164C" w:rsidRPr="00956449" w:rsidRDefault="001C164C" w:rsidP="00956449">
      <w:pPr>
        <w:spacing w:line="360" w:lineRule="auto"/>
        <w:ind w:left="240" w:hangingChars="100" w:hanging="240"/>
        <w:rPr>
          <w:sz w:val="24"/>
        </w:rPr>
      </w:pPr>
      <w:r w:rsidRPr="00956449">
        <w:rPr>
          <w:sz w:val="24"/>
        </w:rPr>
        <w:t>What do/does sb</w:t>
      </w:r>
      <w:r w:rsidR="00DF5A54">
        <w:rPr>
          <w:sz w:val="24"/>
        </w:rPr>
        <w:t>.</w:t>
      </w:r>
      <w:r w:rsidRPr="00956449">
        <w:rPr>
          <w:sz w:val="24"/>
        </w:rPr>
        <w:t xml:space="preserve"> like </w:t>
      </w:r>
      <w:r w:rsidR="004D492E" w:rsidRPr="00956449">
        <w:rPr>
          <w:sz w:val="24"/>
        </w:rPr>
        <w:t xml:space="preserve">about...? </w:t>
      </w:r>
      <w:r w:rsidR="004D492E" w:rsidRPr="00956449">
        <w:rPr>
          <w:sz w:val="24"/>
        </w:rPr>
        <w:t>用于询问</w:t>
      </w:r>
      <w:r w:rsidRPr="00956449">
        <w:rPr>
          <w:sz w:val="24"/>
        </w:rPr>
        <w:t>“</w:t>
      </w:r>
      <w:r w:rsidRPr="00956449">
        <w:rPr>
          <w:sz w:val="24"/>
        </w:rPr>
        <w:t>某人喜欢</w:t>
      </w:r>
      <w:r w:rsidR="00C8627A">
        <w:rPr>
          <w:rFonts w:asciiTheme="minorEastAsia" w:eastAsiaTheme="minorEastAsia" w:hAnsiTheme="minorEastAsia"/>
          <w:sz w:val="24"/>
        </w:rPr>
        <w:t>……</w:t>
      </w:r>
      <w:r w:rsidRPr="00956449">
        <w:rPr>
          <w:sz w:val="24"/>
        </w:rPr>
        <w:t>的什么</w:t>
      </w:r>
      <w:r w:rsidR="00EF5024" w:rsidRPr="00956449">
        <w:rPr>
          <w:sz w:val="24"/>
        </w:rPr>
        <w:t>？</w:t>
      </w:r>
      <w:r w:rsidRPr="00956449">
        <w:rPr>
          <w:sz w:val="24"/>
        </w:rPr>
        <w:t>”</w:t>
      </w:r>
      <w:r w:rsidRPr="00956449">
        <w:rPr>
          <w:sz w:val="24"/>
        </w:rPr>
        <w:t>；</w:t>
      </w:r>
    </w:p>
    <w:p w:rsidR="001C164C" w:rsidRPr="00956449" w:rsidRDefault="001C164C" w:rsidP="00956449">
      <w:pPr>
        <w:spacing w:line="360" w:lineRule="auto"/>
        <w:ind w:left="240" w:hangingChars="100" w:hanging="240"/>
        <w:rPr>
          <w:sz w:val="24"/>
        </w:rPr>
      </w:pPr>
      <w:r w:rsidRPr="00956449">
        <w:rPr>
          <w:sz w:val="24"/>
        </w:rPr>
        <w:t>而</w:t>
      </w:r>
      <w:r w:rsidRPr="00956449">
        <w:rPr>
          <w:sz w:val="24"/>
        </w:rPr>
        <w:t>How do you like...?</w:t>
      </w:r>
      <w:r w:rsidRPr="00956449">
        <w:rPr>
          <w:sz w:val="24"/>
        </w:rPr>
        <w:t>用于询问</w:t>
      </w:r>
      <w:r w:rsidR="00EF5024" w:rsidRPr="00956449">
        <w:rPr>
          <w:sz w:val="24"/>
        </w:rPr>
        <w:t>“</w:t>
      </w:r>
      <w:r w:rsidRPr="00956449">
        <w:rPr>
          <w:sz w:val="24"/>
        </w:rPr>
        <w:t>某人觉得</w:t>
      </w:r>
      <w:r w:rsidR="00C8627A" w:rsidRPr="00C8627A">
        <w:rPr>
          <w:rFonts w:asciiTheme="minorEastAsia" w:eastAsiaTheme="minorEastAsia" w:hAnsiTheme="minorEastAsia"/>
          <w:sz w:val="24"/>
        </w:rPr>
        <w:t>……</w:t>
      </w:r>
      <w:r w:rsidRPr="00956449">
        <w:rPr>
          <w:sz w:val="24"/>
        </w:rPr>
        <w:t>怎么样？</w:t>
      </w:r>
      <w:r w:rsidR="00EF5024" w:rsidRPr="00956449">
        <w:rPr>
          <w:sz w:val="24"/>
        </w:rPr>
        <w:t>”</w:t>
      </w:r>
      <w:r w:rsidR="00EF5024" w:rsidRPr="00956449">
        <w:rPr>
          <w:sz w:val="24"/>
        </w:rPr>
        <w:t>。</w:t>
      </w:r>
    </w:p>
    <w:p w:rsidR="001C164C" w:rsidRPr="00956449" w:rsidRDefault="004D492E" w:rsidP="00956449">
      <w:pPr>
        <w:spacing w:line="360" w:lineRule="auto"/>
        <w:rPr>
          <w:sz w:val="24"/>
        </w:rPr>
      </w:pPr>
      <w:r w:rsidRPr="00956449">
        <w:rPr>
          <w:sz w:val="24"/>
        </w:rPr>
        <w:t>e</w:t>
      </w:r>
      <w:r w:rsidR="001C164C" w:rsidRPr="00956449">
        <w:rPr>
          <w:sz w:val="24"/>
        </w:rPr>
        <w:t xml:space="preserve">.g. What do you like about Beijing? </w:t>
      </w:r>
      <w:r w:rsidR="001C164C" w:rsidRPr="00956449">
        <w:rPr>
          <w:sz w:val="24"/>
        </w:rPr>
        <w:t>你喜欢北京的什么？</w:t>
      </w:r>
    </w:p>
    <w:p w:rsidR="001C164C" w:rsidRPr="00956449" w:rsidRDefault="001C164C" w:rsidP="00956449">
      <w:pPr>
        <w:spacing w:line="360" w:lineRule="auto"/>
        <w:ind w:firstLineChars="200" w:firstLine="480"/>
        <w:rPr>
          <w:sz w:val="24"/>
        </w:rPr>
      </w:pPr>
      <w:r w:rsidRPr="00956449">
        <w:rPr>
          <w:sz w:val="24"/>
        </w:rPr>
        <w:t xml:space="preserve">How do you like Beijing? </w:t>
      </w:r>
      <w:r w:rsidRPr="00956449">
        <w:rPr>
          <w:sz w:val="24"/>
        </w:rPr>
        <w:t>你觉得北京怎么样？</w:t>
      </w:r>
    </w:p>
    <w:p w:rsidR="001C164C" w:rsidRPr="00956449" w:rsidRDefault="00EF5024" w:rsidP="00956449">
      <w:pPr>
        <w:spacing w:line="360" w:lineRule="auto"/>
        <w:rPr>
          <w:b/>
          <w:sz w:val="24"/>
        </w:rPr>
      </w:pPr>
      <w:r w:rsidRPr="00956449">
        <w:rPr>
          <w:b/>
          <w:sz w:val="24"/>
        </w:rPr>
        <w:t xml:space="preserve">Step 3 </w:t>
      </w:r>
      <w:r w:rsidR="001C164C" w:rsidRPr="00956449">
        <w:rPr>
          <w:b/>
          <w:sz w:val="24"/>
        </w:rPr>
        <w:t>After listening</w:t>
      </w:r>
    </w:p>
    <w:p w:rsidR="001C164C" w:rsidRPr="00956449" w:rsidRDefault="001C164C" w:rsidP="00956449">
      <w:pPr>
        <w:spacing w:line="360" w:lineRule="auto"/>
        <w:rPr>
          <w:b/>
          <w:color w:val="000000"/>
          <w:sz w:val="24"/>
        </w:rPr>
      </w:pPr>
      <w:r w:rsidRPr="00956449">
        <w:rPr>
          <w:b/>
          <w:color w:val="000000"/>
          <w:sz w:val="24"/>
        </w:rPr>
        <w:t>Pair work</w:t>
      </w:r>
    </w:p>
    <w:p w:rsidR="001C164C" w:rsidRPr="00956449" w:rsidRDefault="001C164C" w:rsidP="00956449">
      <w:pPr>
        <w:spacing w:line="360" w:lineRule="auto"/>
        <w:rPr>
          <w:sz w:val="24"/>
        </w:rPr>
      </w:pPr>
      <w:r w:rsidRPr="00956449">
        <w:rPr>
          <w:sz w:val="24"/>
        </w:rPr>
        <w:t xml:space="preserve">1 </w:t>
      </w:r>
      <w:r w:rsidRPr="00956449">
        <w:rPr>
          <w:sz w:val="24"/>
        </w:rPr>
        <w:t>根据</w:t>
      </w:r>
      <w:r w:rsidRPr="00956449">
        <w:rPr>
          <w:sz w:val="24"/>
        </w:rPr>
        <w:t>1c</w:t>
      </w:r>
      <w:r w:rsidRPr="00956449">
        <w:rPr>
          <w:sz w:val="24"/>
        </w:rPr>
        <w:t>的表格，两人一组谈论</w:t>
      </w:r>
      <w:r w:rsidRPr="00956449">
        <w:rPr>
          <w:sz w:val="24"/>
        </w:rPr>
        <w:t>Molly</w:t>
      </w:r>
      <w:r w:rsidRPr="00956449">
        <w:rPr>
          <w:sz w:val="24"/>
        </w:rPr>
        <w:t>，</w:t>
      </w:r>
      <w:r w:rsidRPr="00956449">
        <w:rPr>
          <w:sz w:val="24"/>
        </w:rPr>
        <w:t>Mary</w:t>
      </w:r>
      <w:r w:rsidRPr="00956449">
        <w:rPr>
          <w:sz w:val="24"/>
        </w:rPr>
        <w:t>和她们朋友间异同处。</w:t>
      </w:r>
    </w:p>
    <w:p w:rsidR="001C164C" w:rsidRPr="00956449" w:rsidRDefault="001C164C" w:rsidP="00956449">
      <w:pPr>
        <w:spacing w:line="360" w:lineRule="auto"/>
        <w:rPr>
          <w:color w:val="000000"/>
          <w:sz w:val="24"/>
        </w:rPr>
      </w:pPr>
      <w:r w:rsidRPr="00956449">
        <w:rPr>
          <w:color w:val="000000"/>
          <w:sz w:val="24"/>
        </w:rPr>
        <w:t>A: Molly studies harder than her best friend.</w:t>
      </w:r>
    </w:p>
    <w:p w:rsidR="001C164C" w:rsidRPr="00956449" w:rsidRDefault="001C164C" w:rsidP="00956449">
      <w:pPr>
        <w:spacing w:line="360" w:lineRule="auto"/>
        <w:rPr>
          <w:sz w:val="24"/>
        </w:rPr>
      </w:pPr>
      <w:r w:rsidRPr="00956449">
        <w:rPr>
          <w:color w:val="000000"/>
          <w:sz w:val="24"/>
        </w:rPr>
        <w:t xml:space="preserve">B: </w:t>
      </w:r>
      <w:r w:rsidR="00EF5024" w:rsidRPr="00956449">
        <w:rPr>
          <w:color w:val="000000"/>
          <w:sz w:val="24"/>
        </w:rPr>
        <w:t>Well, Mary</w:t>
      </w:r>
      <w:r w:rsidRPr="00956449">
        <w:rPr>
          <w:color w:val="000000"/>
          <w:sz w:val="24"/>
        </w:rPr>
        <w:t xml:space="preserve"> and her</w:t>
      </w:r>
      <w:r w:rsidR="00EF5024" w:rsidRPr="00956449">
        <w:rPr>
          <w:color w:val="000000"/>
          <w:sz w:val="24"/>
        </w:rPr>
        <w:t xml:space="preserve"> best</w:t>
      </w:r>
      <w:r w:rsidRPr="00956449">
        <w:rPr>
          <w:color w:val="000000"/>
          <w:sz w:val="24"/>
        </w:rPr>
        <w:t xml:space="preserve"> friend are both tall.</w:t>
      </w:r>
    </w:p>
    <w:p w:rsidR="001C164C" w:rsidRPr="00956449" w:rsidRDefault="001C164C" w:rsidP="00956449">
      <w:pPr>
        <w:spacing w:line="360" w:lineRule="auto"/>
        <w:ind w:left="240" w:hangingChars="100" w:hanging="240"/>
        <w:rPr>
          <w:sz w:val="24"/>
        </w:rPr>
      </w:pPr>
      <w:r w:rsidRPr="00956449">
        <w:rPr>
          <w:sz w:val="24"/>
        </w:rPr>
        <w:t xml:space="preserve">2 </w:t>
      </w:r>
      <w:r w:rsidRPr="00956449">
        <w:rPr>
          <w:sz w:val="24"/>
        </w:rPr>
        <w:t>调查你们组的两位成员，</w:t>
      </w:r>
      <w:r w:rsidR="00EF5024" w:rsidRPr="00956449">
        <w:rPr>
          <w:sz w:val="24"/>
        </w:rPr>
        <w:t>他们最喜欢最好朋友的</w:t>
      </w:r>
      <w:r w:rsidRPr="00956449">
        <w:rPr>
          <w:sz w:val="24"/>
        </w:rPr>
        <w:t>哪些特点及她们与其好朋友的异同点，完成下面的调查表。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2520"/>
        <w:gridCol w:w="2520"/>
        <w:gridCol w:w="2474"/>
      </w:tblGrid>
      <w:tr w:rsidR="001C164C" w:rsidRPr="00956449" w:rsidTr="00C8627A">
        <w:tc>
          <w:tcPr>
            <w:tcW w:w="1008" w:type="dxa"/>
          </w:tcPr>
          <w:p w:rsidR="001C164C" w:rsidRPr="00956449" w:rsidRDefault="001C164C" w:rsidP="00956449">
            <w:pPr>
              <w:spacing w:line="360" w:lineRule="auto"/>
              <w:rPr>
                <w:sz w:val="24"/>
              </w:rPr>
            </w:pPr>
            <w:r w:rsidRPr="00956449">
              <w:rPr>
                <w:sz w:val="24"/>
              </w:rPr>
              <w:t>Name</w:t>
            </w:r>
          </w:p>
        </w:tc>
        <w:tc>
          <w:tcPr>
            <w:tcW w:w="2520" w:type="dxa"/>
          </w:tcPr>
          <w:p w:rsidR="001C164C" w:rsidRPr="00956449" w:rsidRDefault="00DF5A54" w:rsidP="00C8627A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Like</w:t>
            </w:r>
            <w:r w:rsidR="001C164C" w:rsidRPr="00956449">
              <w:rPr>
                <w:sz w:val="24"/>
              </w:rPr>
              <w:t xml:space="preserve"> about </w:t>
            </w:r>
            <w:r>
              <w:rPr>
                <w:sz w:val="24"/>
              </w:rPr>
              <w:t xml:space="preserve">their best </w:t>
            </w:r>
            <w:r w:rsidR="001C164C" w:rsidRPr="00956449">
              <w:rPr>
                <w:sz w:val="24"/>
              </w:rPr>
              <w:t>friend</w:t>
            </w:r>
            <w:r>
              <w:rPr>
                <w:sz w:val="24"/>
              </w:rPr>
              <w:t>s</w:t>
            </w:r>
          </w:p>
        </w:tc>
        <w:tc>
          <w:tcPr>
            <w:tcW w:w="2520" w:type="dxa"/>
          </w:tcPr>
          <w:p w:rsidR="001C164C" w:rsidRPr="00956449" w:rsidRDefault="001C164C" w:rsidP="00956449">
            <w:pPr>
              <w:spacing w:line="360" w:lineRule="auto"/>
              <w:rPr>
                <w:sz w:val="24"/>
              </w:rPr>
            </w:pPr>
            <w:r w:rsidRPr="00956449">
              <w:rPr>
                <w:sz w:val="24"/>
              </w:rPr>
              <w:t>The same as best friend</w:t>
            </w:r>
            <w:r w:rsidR="00DF5A54">
              <w:rPr>
                <w:sz w:val="24"/>
              </w:rPr>
              <w:t>s</w:t>
            </w:r>
          </w:p>
        </w:tc>
        <w:tc>
          <w:tcPr>
            <w:tcW w:w="2474" w:type="dxa"/>
          </w:tcPr>
          <w:p w:rsidR="001C164C" w:rsidRPr="00956449" w:rsidRDefault="001C164C" w:rsidP="00C8627A">
            <w:pPr>
              <w:spacing w:line="360" w:lineRule="auto"/>
              <w:jc w:val="left"/>
              <w:rPr>
                <w:sz w:val="24"/>
              </w:rPr>
            </w:pPr>
            <w:r w:rsidRPr="00956449">
              <w:rPr>
                <w:sz w:val="24"/>
              </w:rPr>
              <w:t>Different from best friend</w:t>
            </w:r>
            <w:r w:rsidR="00DF5A54">
              <w:rPr>
                <w:sz w:val="24"/>
              </w:rPr>
              <w:t>s</w:t>
            </w:r>
          </w:p>
        </w:tc>
      </w:tr>
      <w:tr w:rsidR="001C164C" w:rsidRPr="00956449" w:rsidTr="00C8627A">
        <w:tc>
          <w:tcPr>
            <w:tcW w:w="1008" w:type="dxa"/>
          </w:tcPr>
          <w:p w:rsidR="001C164C" w:rsidRPr="00956449" w:rsidRDefault="001C164C" w:rsidP="00956449">
            <w:pPr>
              <w:spacing w:line="360" w:lineRule="auto"/>
              <w:rPr>
                <w:sz w:val="24"/>
              </w:rPr>
            </w:pPr>
          </w:p>
        </w:tc>
        <w:tc>
          <w:tcPr>
            <w:tcW w:w="2520" w:type="dxa"/>
          </w:tcPr>
          <w:p w:rsidR="001C164C" w:rsidRPr="00956449" w:rsidRDefault="001C164C" w:rsidP="00956449">
            <w:pPr>
              <w:spacing w:line="360" w:lineRule="auto"/>
              <w:rPr>
                <w:sz w:val="24"/>
              </w:rPr>
            </w:pPr>
          </w:p>
        </w:tc>
        <w:tc>
          <w:tcPr>
            <w:tcW w:w="2520" w:type="dxa"/>
          </w:tcPr>
          <w:p w:rsidR="001C164C" w:rsidRPr="00956449" w:rsidRDefault="001C164C" w:rsidP="00956449">
            <w:pPr>
              <w:spacing w:line="360" w:lineRule="auto"/>
              <w:rPr>
                <w:sz w:val="24"/>
              </w:rPr>
            </w:pPr>
          </w:p>
        </w:tc>
        <w:tc>
          <w:tcPr>
            <w:tcW w:w="2474" w:type="dxa"/>
          </w:tcPr>
          <w:p w:rsidR="001C164C" w:rsidRPr="00956449" w:rsidRDefault="001C164C" w:rsidP="00956449">
            <w:pPr>
              <w:spacing w:line="360" w:lineRule="auto"/>
              <w:rPr>
                <w:sz w:val="24"/>
              </w:rPr>
            </w:pPr>
          </w:p>
        </w:tc>
      </w:tr>
      <w:tr w:rsidR="001C164C" w:rsidRPr="00956449" w:rsidTr="00C8627A">
        <w:tc>
          <w:tcPr>
            <w:tcW w:w="1008" w:type="dxa"/>
          </w:tcPr>
          <w:p w:rsidR="001C164C" w:rsidRPr="00956449" w:rsidRDefault="001C164C" w:rsidP="00956449">
            <w:pPr>
              <w:spacing w:line="360" w:lineRule="auto"/>
              <w:rPr>
                <w:sz w:val="24"/>
              </w:rPr>
            </w:pPr>
          </w:p>
        </w:tc>
        <w:tc>
          <w:tcPr>
            <w:tcW w:w="2520" w:type="dxa"/>
          </w:tcPr>
          <w:p w:rsidR="001C164C" w:rsidRPr="00956449" w:rsidRDefault="001C164C" w:rsidP="00956449">
            <w:pPr>
              <w:spacing w:line="360" w:lineRule="auto"/>
              <w:rPr>
                <w:sz w:val="24"/>
              </w:rPr>
            </w:pPr>
          </w:p>
        </w:tc>
        <w:tc>
          <w:tcPr>
            <w:tcW w:w="2520" w:type="dxa"/>
          </w:tcPr>
          <w:p w:rsidR="001C164C" w:rsidRPr="00956449" w:rsidRDefault="001C164C" w:rsidP="00956449">
            <w:pPr>
              <w:spacing w:line="360" w:lineRule="auto"/>
              <w:rPr>
                <w:sz w:val="24"/>
              </w:rPr>
            </w:pPr>
          </w:p>
        </w:tc>
        <w:tc>
          <w:tcPr>
            <w:tcW w:w="2474" w:type="dxa"/>
          </w:tcPr>
          <w:p w:rsidR="001C164C" w:rsidRPr="00956449" w:rsidRDefault="001C164C" w:rsidP="00956449">
            <w:pPr>
              <w:spacing w:line="360" w:lineRule="auto"/>
              <w:rPr>
                <w:sz w:val="24"/>
              </w:rPr>
            </w:pPr>
          </w:p>
        </w:tc>
      </w:tr>
    </w:tbl>
    <w:p w:rsidR="001C164C" w:rsidRPr="00956449" w:rsidRDefault="001C164C" w:rsidP="00956449">
      <w:pPr>
        <w:spacing w:line="360" w:lineRule="auto"/>
        <w:rPr>
          <w:sz w:val="24"/>
        </w:rPr>
      </w:pPr>
      <w:r w:rsidRPr="00956449">
        <w:rPr>
          <w:sz w:val="24"/>
        </w:rPr>
        <w:t xml:space="preserve">A: Who is your best </w:t>
      </w:r>
      <w:r w:rsidR="00DF5A54">
        <w:rPr>
          <w:sz w:val="24"/>
        </w:rPr>
        <w:t xml:space="preserve">friend </w:t>
      </w:r>
      <w:r w:rsidRPr="00956449">
        <w:rPr>
          <w:sz w:val="24"/>
        </w:rPr>
        <w:t>…?        B:</w:t>
      </w:r>
      <w:r w:rsidR="00DF5A54">
        <w:rPr>
          <w:sz w:val="24"/>
        </w:rPr>
        <w:t xml:space="preserve"> </w:t>
      </w:r>
      <w:r w:rsidRPr="00956449">
        <w:rPr>
          <w:sz w:val="24"/>
        </w:rPr>
        <w:t>…</w:t>
      </w:r>
    </w:p>
    <w:p w:rsidR="001C164C" w:rsidRPr="00956449" w:rsidRDefault="001C164C" w:rsidP="00956449">
      <w:pPr>
        <w:spacing w:line="360" w:lineRule="auto"/>
        <w:jc w:val="left"/>
        <w:rPr>
          <w:sz w:val="24"/>
        </w:rPr>
      </w:pPr>
      <w:r w:rsidRPr="00956449">
        <w:rPr>
          <w:sz w:val="24"/>
        </w:rPr>
        <w:t>A: Why</w:t>
      </w:r>
      <w:r w:rsidR="00EF5024" w:rsidRPr="00956449">
        <w:rPr>
          <w:sz w:val="24"/>
        </w:rPr>
        <w:t xml:space="preserve"> do you like …</w:t>
      </w:r>
      <w:r w:rsidRPr="00956449">
        <w:rPr>
          <w:sz w:val="24"/>
        </w:rPr>
        <w:t>?            B:</w:t>
      </w:r>
      <w:r w:rsidR="00DF5A54">
        <w:rPr>
          <w:sz w:val="24"/>
        </w:rPr>
        <w:t xml:space="preserve"> </w:t>
      </w:r>
      <w:r w:rsidRPr="00956449">
        <w:rPr>
          <w:sz w:val="24"/>
        </w:rPr>
        <w:t>…</w:t>
      </w:r>
    </w:p>
    <w:p w:rsidR="001C164C" w:rsidRPr="00956449" w:rsidRDefault="001C164C" w:rsidP="00956449">
      <w:pPr>
        <w:spacing w:line="360" w:lineRule="auto"/>
        <w:rPr>
          <w:b/>
          <w:bCs/>
          <w:color w:val="000000"/>
          <w:sz w:val="24"/>
        </w:rPr>
      </w:pPr>
      <w:r w:rsidRPr="00956449">
        <w:rPr>
          <w:b/>
          <w:bCs/>
          <w:color w:val="000000"/>
          <w:sz w:val="24"/>
        </w:rPr>
        <w:t>【课时小结】</w:t>
      </w:r>
    </w:p>
    <w:p w:rsidR="001C164C" w:rsidRPr="00956449" w:rsidRDefault="001C164C" w:rsidP="00956449">
      <w:pPr>
        <w:spacing w:line="360" w:lineRule="auto"/>
        <w:rPr>
          <w:sz w:val="24"/>
        </w:rPr>
      </w:pPr>
      <w:r w:rsidRPr="00956449">
        <w:rPr>
          <w:color w:val="000000"/>
          <w:kern w:val="0"/>
          <w:sz w:val="24"/>
        </w:rPr>
        <w:t>本节课我们</w:t>
      </w:r>
      <w:r w:rsidR="00AD5C6B">
        <w:rPr>
          <w:color w:val="000000"/>
          <w:sz w:val="24"/>
        </w:rPr>
        <w:t>学习了</w:t>
      </w:r>
      <w:r w:rsidRPr="00956449">
        <w:rPr>
          <w:color w:val="000000"/>
          <w:sz w:val="24"/>
        </w:rPr>
        <w:t>好朋友应该是什么样子的以及如何用</w:t>
      </w:r>
      <w:r w:rsidRPr="00956449">
        <w:rPr>
          <w:sz w:val="24"/>
        </w:rPr>
        <w:t>形容词和比较级来描述自己所喜欢的朋友的特征，并培养学生正确的择友观。</w:t>
      </w:r>
    </w:p>
    <w:p w:rsidR="001C164C" w:rsidRPr="00956449" w:rsidRDefault="00DF5A54" w:rsidP="00956449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>New words</w:t>
      </w:r>
      <w:r w:rsidR="00EF5024" w:rsidRPr="00956449">
        <w:rPr>
          <w:sz w:val="24"/>
        </w:rPr>
        <w:t>: talented, truly</w:t>
      </w:r>
      <w:r w:rsidR="001C164C" w:rsidRPr="00956449">
        <w:rPr>
          <w:sz w:val="24"/>
        </w:rPr>
        <w:t xml:space="preserve">, care, laugh  </w:t>
      </w:r>
    </w:p>
    <w:p w:rsidR="001C164C" w:rsidRPr="00956449" w:rsidRDefault="001C164C" w:rsidP="00956449">
      <w:pPr>
        <w:spacing w:line="360" w:lineRule="auto"/>
        <w:ind w:left="240" w:hangingChars="100" w:hanging="240"/>
        <w:jc w:val="left"/>
        <w:rPr>
          <w:sz w:val="24"/>
        </w:rPr>
      </w:pPr>
      <w:r w:rsidRPr="00956449">
        <w:rPr>
          <w:sz w:val="24"/>
        </w:rPr>
        <w:t xml:space="preserve">2. Key </w:t>
      </w:r>
      <w:r w:rsidR="00EF5024" w:rsidRPr="00956449">
        <w:rPr>
          <w:sz w:val="24"/>
        </w:rPr>
        <w:t>phrases:</w:t>
      </w:r>
      <w:r w:rsidR="00DF5A54">
        <w:rPr>
          <w:sz w:val="24"/>
        </w:rPr>
        <w:t xml:space="preserve"> </w:t>
      </w:r>
      <w:r w:rsidRPr="00956449">
        <w:rPr>
          <w:sz w:val="24"/>
        </w:rPr>
        <w:t xml:space="preserve">care </w:t>
      </w:r>
      <w:r w:rsidR="00EF5024" w:rsidRPr="00956449">
        <w:rPr>
          <w:sz w:val="24"/>
        </w:rPr>
        <w:t>about, make sb. do sth.</w:t>
      </w:r>
      <w:r w:rsidRPr="00956449">
        <w:rPr>
          <w:sz w:val="24"/>
        </w:rPr>
        <w:t>,</w:t>
      </w:r>
      <w:r w:rsidR="00EF5024" w:rsidRPr="00956449">
        <w:rPr>
          <w:sz w:val="24"/>
        </w:rPr>
        <w:t xml:space="preserve"> </w:t>
      </w:r>
      <w:r w:rsidRPr="00956449">
        <w:rPr>
          <w:sz w:val="24"/>
        </w:rPr>
        <w:t>be talented in, the same as, (be) different from</w:t>
      </w:r>
    </w:p>
    <w:p w:rsidR="001C164C" w:rsidRPr="00956449" w:rsidRDefault="001C164C" w:rsidP="00956449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449">
        <w:rPr>
          <w:rFonts w:ascii="Times New Roman" w:hAnsi="Times New Roman" w:cs="Times New Roman"/>
          <w:sz w:val="24"/>
          <w:szCs w:val="24"/>
        </w:rPr>
        <w:t>3. Key sentences:</w:t>
      </w:r>
    </w:p>
    <w:p w:rsidR="001C164C" w:rsidRPr="00956449" w:rsidRDefault="001C164C" w:rsidP="00956449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449">
        <w:rPr>
          <w:rFonts w:ascii="Times New Roman" w:hAnsi="Times New Roman" w:cs="Times New Roman"/>
          <w:sz w:val="24"/>
          <w:szCs w:val="24"/>
        </w:rPr>
        <w:t>1) I think a good friend makes me laugh.</w:t>
      </w:r>
    </w:p>
    <w:p w:rsidR="001C164C" w:rsidRPr="00956449" w:rsidRDefault="001C164C" w:rsidP="00956449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449">
        <w:rPr>
          <w:rFonts w:ascii="Times New Roman" w:hAnsi="Times New Roman" w:cs="Times New Roman"/>
          <w:sz w:val="24"/>
          <w:szCs w:val="24"/>
        </w:rPr>
        <w:t>2) For me</w:t>
      </w:r>
      <w:r w:rsidR="00EF5024" w:rsidRPr="00956449">
        <w:rPr>
          <w:rFonts w:ascii="Times New Roman" w:hAnsi="Times New Roman" w:cs="Times New Roman"/>
          <w:sz w:val="24"/>
          <w:szCs w:val="24"/>
        </w:rPr>
        <w:t xml:space="preserve">, </w:t>
      </w:r>
      <w:r w:rsidRPr="00956449">
        <w:rPr>
          <w:rFonts w:ascii="Times New Roman" w:hAnsi="Times New Roman" w:cs="Times New Roman"/>
          <w:sz w:val="24"/>
          <w:szCs w:val="24"/>
        </w:rPr>
        <w:t>a good friend likes to do the same things as me.</w:t>
      </w:r>
    </w:p>
    <w:p w:rsidR="001C164C" w:rsidRPr="00956449" w:rsidRDefault="001C164C" w:rsidP="00956449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449">
        <w:rPr>
          <w:rFonts w:ascii="Times New Roman" w:hAnsi="Times New Roman" w:cs="Times New Roman"/>
          <w:sz w:val="24"/>
          <w:szCs w:val="24"/>
        </w:rPr>
        <w:t xml:space="preserve">3) </w:t>
      </w:r>
      <w:r w:rsidR="001F4162">
        <w:rPr>
          <w:rFonts w:ascii="Times New Roman" w:hAnsi="Times New Roman" w:cs="Times New Roman"/>
          <w:sz w:val="24"/>
          <w:szCs w:val="24"/>
        </w:rPr>
        <w:t>A</w:t>
      </w:r>
      <w:r w:rsidRPr="00956449">
        <w:rPr>
          <w:rFonts w:ascii="Times New Roman" w:hAnsi="Times New Roman" w:cs="Times New Roman"/>
          <w:sz w:val="24"/>
          <w:szCs w:val="24"/>
        </w:rPr>
        <w:t>nd a good friend is talented in music</w:t>
      </w:r>
      <w:r w:rsidR="00EF5024" w:rsidRPr="00956449">
        <w:rPr>
          <w:rFonts w:ascii="Times New Roman" w:hAnsi="Times New Roman" w:cs="Times New Roman"/>
          <w:sz w:val="24"/>
          <w:szCs w:val="24"/>
        </w:rPr>
        <w:t xml:space="preserve">, </w:t>
      </w:r>
      <w:r w:rsidRPr="00956449">
        <w:rPr>
          <w:rFonts w:ascii="Times New Roman" w:hAnsi="Times New Roman" w:cs="Times New Roman"/>
          <w:sz w:val="24"/>
          <w:szCs w:val="24"/>
        </w:rPr>
        <w:t>too.</w:t>
      </w:r>
    </w:p>
    <w:p w:rsidR="001C164C" w:rsidRPr="00956449" w:rsidRDefault="001C164C" w:rsidP="00956449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449">
        <w:rPr>
          <w:rFonts w:ascii="Times New Roman" w:hAnsi="Times New Roman" w:cs="Times New Roman"/>
          <w:sz w:val="24"/>
          <w:szCs w:val="24"/>
        </w:rPr>
        <w:t>4) That's not very important for me...</w:t>
      </w:r>
    </w:p>
    <w:p w:rsidR="001C164C" w:rsidRPr="00956449" w:rsidRDefault="001C164C" w:rsidP="00956449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449">
        <w:rPr>
          <w:rFonts w:ascii="Times New Roman" w:hAnsi="Times New Roman" w:cs="Times New Roman"/>
          <w:sz w:val="24"/>
          <w:szCs w:val="24"/>
        </w:rPr>
        <w:t>5) Molly studies harder than her best friend.</w:t>
      </w:r>
    </w:p>
    <w:p w:rsidR="001C164C" w:rsidRPr="00956449" w:rsidRDefault="001C164C" w:rsidP="00956449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449">
        <w:rPr>
          <w:rFonts w:ascii="Times New Roman" w:hAnsi="Times New Roman" w:cs="Times New Roman"/>
          <w:sz w:val="24"/>
          <w:szCs w:val="24"/>
        </w:rPr>
        <w:t>6)</w:t>
      </w:r>
      <w:r w:rsidR="00EF5024" w:rsidRPr="00956449">
        <w:rPr>
          <w:rFonts w:ascii="Times New Roman" w:hAnsi="Times New Roman" w:cs="Times New Roman"/>
          <w:sz w:val="24"/>
          <w:szCs w:val="24"/>
        </w:rPr>
        <w:t xml:space="preserve"> </w:t>
      </w:r>
      <w:r w:rsidRPr="00956449">
        <w:rPr>
          <w:rFonts w:ascii="Times New Roman" w:hAnsi="Times New Roman" w:cs="Times New Roman"/>
          <w:sz w:val="24"/>
          <w:szCs w:val="24"/>
        </w:rPr>
        <w:t>Well</w:t>
      </w:r>
      <w:r w:rsidRPr="00956449">
        <w:rPr>
          <w:rFonts w:ascii="Times New Roman" w:hAnsi="Times New Roman" w:cs="Times New Roman"/>
          <w:sz w:val="24"/>
          <w:szCs w:val="24"/>
        </w:rPr>
        <w:t>，</w:t>
      </w:r>
      <w:r w:rsidRPr="00956449">
        <w:rPr>
          <w:rFonts w:ascii="Times New Roman" w:hAnsi="Times New Roman" w:cs="Times New Roman"/>
          <w:sz w:val="24"/>
          <w:szCs w:val="24"/>
        </w:rPr>
        <w:t>Mary and her best friend are both tall.</w:t>
      </w:r>
    </w:p>
    <w:p w:rsidR="001C164C" w:rsidRPr="00956449" w:rsidRDefault="001C164C" w:rsidP="00956449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449">
        <w:rPr>
          <w:rFonts w:ascii="Times New Roman" w:hAnsi="Times New Roman" w:cs="Times New Roman"/>
          <w:sz w:val="24"/>
          <w:szCs w:val="24"/>
        </w:rPr>
        <w:t>7)</w:t>
      </w:r>
      <w:r w:rsidR="00EF5024" w:rsidRPr="00956449">
        <w:rPr>
          <w:rFonts w:ascii="Times New Roman" w:hAnsi="Times New Roman" w:cs="Times New Roman"/>
          <w:sz w:val="24"/>
          <w:szCs w:val="24"/>
        </w:rPr>
        <w:t xml:space="preserve"> </w:t>
      </w:r>
      <w:r w:rsidRPr="00956449">
        <w:rPr>
          <w:rFonts w:ascii="Times New Roman" w:hAnsi="Times New Roman" w:cs="Times New Roman"/>
          <w:sz w:val="24"/>
          <w:szCs w:val="24"/>
        </w:rPr>
        <w:t>What do/does ... like about ...?</w:t>
      </w:r>
    </w:p>
    <w:p w:rsidR="001C164C" w:rsidRPr="00956449" w:rsidRDefault="001C164C" w:rsidP="00956449">
      <w:pPr>
        <w:numPr>
          <w:ilvl w:val="0"/>
          <w:numId w:val="2"/>
        </w:numPr>
        <w:spacing w:line="360" w:lineRule="auto"/>
        <w:rPr>
          <w:sz w:val="24"/>
        </w:rPr>
      </w:pPr>
      <w:r w:rsidRPr="00956449">
        <w:rPr>
          <w:sz w:val="24"/>
        </w:rPr>
        <w:t xml:space="preserve">Grammar: </w:t>
      </w:r>
      <w:r w:rsidRPr="00956449">
        <w:rPr>
          <w:sz w:val="24"/>
        </w:rPr>
        <w:t>继续学习形容词比较级的用法。</w:t>
      </w:r>
    </w:p>
    <w:p w:rsidR="001C164C" w:rsidRPr="00F358A1" w:rsidRDefault="001C164C" w:rsidP="00956449">
      <w:pPr>
        <w:spacing w:line="360" w:lineRule="auto"/>
        <w:jc w:val="left"/>
        <w:rPr>
          <w:rFonts w:asciiTheme="minorEastAsia" w:eastAsiaTheme="minorEastAsia" w:hAnsiTheme="minorEastAsia"/>
          <w:b/>
          <w:color w:val="000000"/>
          <w:sz w:val="24"/>
        </w:rPr>
      </w:pPr>
      <w:r w:rsidRPr="00F358A1">
        <w:rPr>
          <w:rFonts w:asciiTheme="minorEastAsia" w:eastAsiaTheme="minorEastAsia" w:hAnsiTheme="minorEastAsia"/>
          <w:b/>
          <w:bCs/>
          <w:color w:val="000000"/>
          <w:sz w:val="24"/>
        </w:rPr>
        <w:t>【达标检测】</w:t>
      </w:r>
    </w:p>
    <w:p w:rsidR="001C164C" w:rsidRPr="00956449" w:rsidRDefault="00EF5024" w:rsidP="00956449">
      <w:pPr>
        <w:tabs>
          <w:tab w:val="left" w:pos="720"/>
        </w:tabs>
        <w:spacing w:line="360" w:lineRule="auto"/>
        <w:rPr>
          <w:color w:val="000000"/>
          <w:sz w:val="24"/>
        </w:rPr>
      </w:pPr>
      <w:r w:rsidRPr="00956449">
        <w:rPr>
          <w:color w:val="000000"/>
          <w:sz w:val="24"/>
        </w:rPr>
        <w:t xml:space="preserve">Ⅰ. </w:t>
      </w:r>
      <w:r w:rsidR="001C164C" w:rsidRPr="00956449">
        <w:rPr>
          <w:color w:val="000000"/>
          <w:sz w:val="24"/>
        </w:rPr>
        <w:t>按要求写出词形变化：</w:t>
      </w:r>
    </w:p>
    <w:p w:rsidR="001C164C" w:rsidRPr="00956449" w:rsidRDefault="001C164C" w:rsidP="00956449">
      <w:pPr>
        <w:spacing w:line="360" w:lineRule="auto"/>
        <w:rPr>
          <w:color w:val="000000"/>
          <w:sz w:val="24"/>
        </w:rPr>
      </w:pPr>
      <w:r w:rsidRPr="00956449">
        <w:rPr>
          <w:color w:val="000000"/>
          <w:sz w:val="24"/>
        </w:rPr>
        <w:t>truly (</w:t>
      </w:r>
      <w:r w:rsidRPr="00956449">
        <w:rPr>
          <w:i/>
          <w:iCs/>
          <w:color w:val="000000"/>
          <w:sz w:val="24"/>
        </w:rPr>
        <w:t>adj.</w:t>
      </w:r>
      <w:r w:rsidRPr="00956449">
        <w:rPr>
          <w:color w:val="000000"/>
          <w:sz w:val="24"/>
        </w:rPr>
        <w:t>)</w:t>
      </w:r>
      <w:r w:rsidRPr="00956449">
        <w:rPr>
          <w:color w:val="000000"/>
          <w:sz w:val="24"/>
          <w:u w:val="single"/>
        </w:rPr>
        <w:t xml:space="preserve">         </w:t>
      </w:r>
      <w:r w:rsidRPr="00956449">
        <w:rPr>
          <w:color w:val="000000"/>
          <w:sz w:val="24"/>
        </w:rPr>
        <w:t>talented (</w:t>
      </w:r>
      <w:r w:rsidRPr="00956449">
        <w:rPr>
          <w:i/>
          <w:iCs/>
          <w:color w:val="000000"/>
          <w:sz w:val="24"/>
        </w:rPr>
        <w:t>n.</w:t>
      </w:r>
      <w:r w:rsidRPr="00956449">
        <w:rPr>
          <w:color w:val="000000"/>
          <w:sz w:val="24"/>
        </w:rPr>
        <w:t>)</w:t>
      </w:r>
      <w:r w:rsidR="00EF5024" w:rsidRPr="00956449">
        <w:rPr>
          <w:color w:val="000000"/>
          <w:sz w:val="24"/>
        </w:rPr>
        <w:t xml:space="preserve"> </w:t>
      </w:r>
      <w:r w:rsidRPr="00956449">
        <w:rPr>
          <w:color w:val="000000"/>
          <w:sz w:val="24"/>
          <w:u w:val="single"/>
        </w:rPr>
        <w:t xml:space="preserve">           </w:t>
      </w:r>
      <w:r w:rsidRPr="00956449">
        <w:rPr>
          <w:color w:val="000000"/>
          <w:sz w:val="24"/>
        </w:rPr>
        <w:t>listen (</w:t>
      </w:r>
      <w:r w:rsidRPr="00956449">
        <w:rPr>
          <w:i/>
          <w:iCs/>
          <w:color w:val="000000"/>
          <w:sz w:val="24"/>
        </w:rPr>
        <w:t>n</w:t>
      </w:r>
      <w:r w:rsidR="00BF5CA3">
        <w:rPr>
          <w:rFonts w:hint="eastAsia"/>
          <w:i/>
          <w:iCs/>
          <w:color w:val="000000"/>
          <w:sz w:val="24"/>
        </w:rPr>
        <w:t>.</w:t>
      </w:r>
      <w:r w:rsidR="00EF5024" w:rsidRPr="00956449">
        <w:rPr>
          <w:color w:val="000000"/>
          <w:sz w:val="24"/>
        </w:rPr>
        <w:t xml:space="preserve"> </w:t>
      </w:r>
      <w:r w:rsidRPr="00956449">
        <w:rPr>
          <w:color w:val="000000"/>
          <w:sz w:val="24"/>
        </w:rPr>
        <w:t xml:space="preserve">) </w:t>
      </w:r>
      <w:r w:rsidRPr="00956449">
        <w:rPr>
          <w:color w:val="000000"/>
          <w:sz w:val="24"/>
          <w:u w:val="single"/>
        </w:rPr>
        <w:t xml:space="preserve">       </w:t>
      </w:r>
    </w:p>
    <w:p w:rsidR="001C164C" w:rsidRPr="00956449" w:rsidRDefault="001C164C" w:rsidP="00956449">
      <w:pPr>
        <w:spacing w:line="360" w:lineRule="auto"/>
        <w:rPr>
          <w:color w:val="000000"/>
          <w:sz w:val="24"/>
          <w:u w:val="single"/>
        </w:rPr>
      </w:pPr>
      <w:r w:rsidRPr="00956449">
        <w:rPr>
          <w:color w:val="000000"/>
          <w:sz w:val="24"/>
        </w:rPr>
        <w:t>quiet (</w:t>
      </w:r>
      <w:r w:rsidRPr="00956449">
        <w:rPr>
          <w:i/>
          <w:iCs/>
          <w:color w:val="000000"/>
          <w:sz w:val="24"/>
        </w:rPr>
        <w:t>adv.</w:t>
      </w:r>
      <w:r w:rsidRPr="00956449">
        <w:rPr>
          <w:color w:val="000000"/>
          <w:sz w:val="24"/>
        </w:rPr>
        <w:t>)</w:t>
      </w:r>
      <w:r w:rsidRPr="00956449">
        <w:rPr>
          <w:color w:val="000000"/>
          <w:sz w:val="24"/>
          <w:u w:val="single"/>
        </w:rPr>
        <w:t xml:space="preserve">         </w:t>
      </w:r>
      <w:r w:rsidRPr="00956449">
        <w:rPr>
          <w:color w:val="000000"/>
          <w:sz w:val="24"/>
        </w:rPr>
        <w:t>interest (</w:t>
      </w:r>
      <w:r w:rsidRPr="00956449">
        <w:rPr>
          <w:i/>
          <w:iCs/>
          <w:color w:val="000000"/>
          <w:sz w:val="24"/>
        </w:rPr>
        <w:t>adj.</w:t>
      </w:r>
      <w:r w:rsidRPr="00956449">
        <w:rPr>
          <w:color w:val="000000"/>
          <w:sz w:val="24"/>
        </w:rPr>
        <w:t>)</w:t>
      </w:r>
      <w:r w:rsidRPr="00956449">
        <w:rPr>
          <w:color w:val="000000"/>
          <w:sz w:val="24"/>
          <w:u w:val="single"/>
        </w:rPr>
        <w:t xml:space="preserve">          </w:t>
      </w:r>
      <w:r w:rsidRPr="00956449">
        <w:rPr>
          <w:color w:val="000000"/>
          <w:sz w:val="24"/>
        </w:rPr>
        <w:t>quick (</w:t>
      </w:r>
      <w:r w:rsidRPr="00956449">
        <w:rPr>
          <w:i/>
          <w:iCs/>
          <w:color w:val="000000"/>
          <w:sz w:val="24"/>
        </w:rPr>
        <w:t>adv.</w:t>
      </w:r>
      <w:r w:rsidRPr="00956449">
        <w:rPr>
          <w:color w:val="000000"/>
          <w:sz w:val="24"/>
        </w:rPr>
        <w:t xml:space="preserve">) </w:t>
      </w:r>
      <w:r w:rsidRPr="00956449">
        <w:rPr>
          <w:color w:val="000000"/>
          <w:sz w:val="24"/>
          <w:u w:val="single"/>
        </w:rPr>
        <w:t xml:space="preserve">      </w:t>
      </w:r>
    </w:p>
    <w:p w:rsidR="001C164C" w:rsidRPr="00956449" w:rsidRDefault="001C164C" w:rsidP="00956449">
      <w:pPr>
        <w:spacing w:line="360" w:lineRule="auto"/>
        <w:rPr>
          <w:color w:val="000000"/>
          <w:sz w:val="24"/>
        </w:rPr>
      </w:pPr>
      <w:r w:rsidRPr="00956449">
        <w:rPr>
          <w:color w:val="000000"/>
          <w:sz w:val="24"/>
        </w:rPr>
        <w:t>same</w:t>
      </w:r>
      <w:r w:rsidR="00BF5CA3">
        <w:rPr>
          <w:rFonts w:hint="eastAsia"/>
          <w:color w:val="000000"/>
          <w:sz w:val="24"/>
        </w:rPr>
        <w:t xml:space="preserve"> </w:t>
      </w:r>
      <w:r w:rsidRPr="00956449">
        <w:rPr>
          <w:color w:val="000000"/>
          <w:sz w:val="24"/>
        </w:rPr>
        <w:t>(</w:t>
      </w:r>
      <w:r w:rsidRPr="00956449">
        <w:rPr>
          <w:color w:val="000000"/>
          <w:sz w:val="24"/>
        </w:rPr>
        <w:t>反义</w:t>
      </w:r>
      <w:r w:rsidR="00EF5024" w:rsidRPr="00956449">
        <w:rPr>
          <w:color w:val="000000"/>
          <w:sz w:val="24"/>
        </w:rPr>
        <w:t>词</w:t>
      </w:r>
      <w:r w:rsidR="00BF5CA3">
        <w:rPr>
          <w:rFonts w:hint="eastAsia"/>
          <w:color w:val="000000"/>
          <w:sz w:val="24"/>
        </w:rPr>
        <w:t xml:space="preserve">) </w:t>
      </w:r>
      <w:r w:rsidRPr="00956449">
        <w:rPr>
          <w:color w:val="000000"/>
          <w:sz w:val="24"/>
          <w:u w:val="single"/>
        </w:rPr>
        <w:t xml:space="preserve">           </w:t>
      </w:r>
    </w:p>
    <w:p w:rsidR="00EF5024" w:rsidRPr="00956449" w:rsidRDefault="00EF5024" w:rsidP="00956449">
      <w:pPr>
        <w:widowControl/>
        <w:spacing w:line="360" w:lineRule="auto"/>
        <w:jc w:val="left"/>
        <w:rPr>
          <w:rFonts w:cs="宋体"/>
          <w:kern w:val="0"/>
          <w:sz w:val="24"/>
          <w:lang w:bidi="mr-IN"/>
        </w:rPr>
      </w:pPr>
      <w:r w:rsidRPr="00956449">
        <w:rPr>
          <w:rFonts w:hAnsi="宋体" w:cs="宋体"/>
          <w:kern w:val="0"/>
          <w:sz w:val="24"/>
          <w:lang w:bidi="mr-IN"/>
        </w:rPr>
        <w:t>Ⅱ</w:t>
      </w:r>
      <w:r w:rsidRPr="00956449">
        <w:rPr>
          <w:rFonts w:cs="宋体"/>
          <w:kern w:val="0"/>
          <w:sz w:val="24"/>
          <w:lang w:bidi="mr-IN"/>
        </w:rPr>
        <w:t xml:space="preserve">. </w:t>
      </w:r>
      <w:r w:rsidRPr="00956449">
        <w:rPr>
          <w:rFonts w:hAnsi="宋体" w:cs="宋体"/>
          <w:kern w:val="0"/>
          <w:sz w:val="24"/>
          <w:lang w:bidi="mr-IN"/>
        </w:rPr>
        <w:t>根据汉语意思完成英语句子，每空一词。</w:t>
      </w:r>
    </w:p>
    <w:p w:rsidR="00EF5024" w:rsidRPr="00956449" w:rsidRDefault="00EF5024" w:rsidP="00956449">
      <w:pPr>
        <w:widowControl/>
        <w:spacing w:line="360" w:lineRule="auto"/>
        <w:jc w:val="left"/>
        <w:rPr>
          <w:rFonts w:cs="宋体"/>
          <w:kern w:val="0"/>
          <w:sz w:val="24"/>
          <w:lang w:bidi="mr-IN"/>
        </w:rPr>
      </w:pPr>
      <w:r w:rsidRPr="00956449">
        <w:rPr>
          <w:rFonts w:cs="宋体"/>
          <w:kern w:val="0"/>
          <w:sz w:val="24"/>
          <w:lang w:bidi="mr-IN"/>
        </w:rPr>
        <w:t xml:space="preserve">1. </w:t>
      </w:r>
      <w:r w:rsidRPr="00956449">
        <w:rPr>
          <w:rFonts w:hAnsi="宋体" w:cs="宋体"/>
          <w:kern w:val="0"/>
          <w:sz w:val="24"/>
          <w:lang w:bidi="mr-IN"/>
        </w:rPr>
        <w:t>我认为你在音乐方面有天赋。</w:t>
      </w:r>
    </w:p>
    <w:p w:rsidR="00EF5024" w:rsidRPr="00956449" w:rsidRDefault="00EF5024" w:rsidP="00956449">
      <w:pPr>
        <w:widowControl/>
        <w:spacing w:line="360" w:lineRule="auto"/>
        <w:ind w:firstLineChars="150" w:firstLine="360"/>
        <w:jc w:val="left"/>
        <w:rPr>
          <w:rFonts w:cs="宋体"/>
          <w:kern w:val="0"/>
          <w:sz w:val="24"/>
          <w:lang w:bidi="mr-IN"/>
        </w:rPr>
      </w:pPr>
      <w:r w:rsidRPr="00956449">
        <w:rPr>
          <w:rFonts w:cs="宋体"/>
          <w:kern w:val="0"/>
          <w:sz w:val="24"/>
          <w:lang w:bidi="mr-IN"/>
        </w:rPr>
        <w:t>I think you _________ _________ _________ music.</w:t>
      </w:r>
    </w:p>
    <w:p w:rsidR="00EF5024" w:rsidRPr="00956449" w:rsidRDefault="00EF5024" w:rsidP="00956449">
      <w:pPr>
        <w:widowControl/>
        <w:spacing w:line="360" w:lineRule="auto"/>
        <w:jc w:val="left"/>
        <w:rPr>
          <w:rFonts w:cs="宋体"/>
          <w:kern w:val="0"/>
          <w:sz w:val="24"/>
          <w:lang w:bidi="mr-IN"/>
        </w:rPr>
      </w:pPr>
      <w:r w:rsidRPr="00956449">
        <w:rPr>
          <w:rFonts w:cs="宋体"/>
          <w:kern w:val="0"/>
          <w:sz w:val="24"/>
          <w:lang w:bidi="mr-IN"/>
        </w:rPr>
        <w:t xml:space="preserve">2. </w:t>
      </w:r>
      <w:r w:rsidRPr="00956449">
        <w:rPr>
          <w:rFonts w:hAnsi="宋体" w:cs="宋体"/>
          <w:kern w:val="0"/>
          <w:sz w:val="24"/>
          <w:lang w:bidi="mr-IN"/>
        </w:rPr>
        <w:t>是什么原因让你说出那种话来？</w:t>
      </w:r>
    </w:p>
    <w:p w:rsidR="00EF5024" w:rsidRPr="00956449" w:rsidRDefault="00EF5024" w:rsidP="00956449">
      <w:pPr>
        <w:widowControl/>
        <w:spacing w:line="360" w:lineRule="auto"/>
        <w:ind w:firstLineChars="150" w:firstLine="360"/>
        <w:jc w:val="left"/>
        <w:rPr>
          <w:rFonts w:cs="宋体"/>
          <w:kern w:val="0"/>
          <w:sz w:val="24"/>
          <w:lang w:bidi="mr-IN"/>
        </w:rPr>
      </w:pPr>
      <w:r w:rsidRPr="00956449">
        <w:rPr>
          <w:rFonts w:cs="宋体"/>
          <w:kern w:val="0"/>
          <w:sz w:val="24"/>
          <w:lang w:bidi="mr-IN"/>
        </w:rPr>
        <w:t xml:space="preserve">What _________ you _________ that? </w:t>
      </w:r>
    </w:p>
    <w:p w:rsidR="00EF5024" w:rsidRPr="00956449" w:rsidRDefault="00EF5024" w:rsidP="00956449">
      <w:pPr>
        <w:widowControl/>
        <w:spacing w:line="360" w:lineRule="auto"/>
        <w:jc w:val="left"/>
        <w:rPr>
          <w:rFonts w:cs="宋体"/>
          <w:kern w:val="0"/>
          <w:sz w:val="24"/>
          <w:lang w:bidi="mr-IN"/>
        </w:rPr>
      </w:pPr>
      <w:r w:rsidRPr="00956449">
        <w:rPr>
          <w:rFonts w:cs="宋体"/>
          <w:kern w:val="0"/>
          <w:sz w:val="24"/>
          <w:lang w:bidi="mr-IN"/>
        </w:rPr>
        <w:t xml:space="preserve">3. </w:t>
      </w:r>
      <w:r w:rsidRPr="00956449">
        <w:rPr>
          <w:rFonts w:hAnsi="宋体" w:cs="宋体"/>
          <w:kern w:val="0"/>
          <w:sz w:val="24"/>
          <w:lang w:bidi="mr-IN"/>
        </w:rPr>
        <w:t>你除了你自己，什么都不关心。</w:t>
      </w:r>
    </w:p>
    <w:p w:rsidR="00EF5024" w:rsidRPr="00956449" w:rsidRDefault="00EF5024" w:rsidP="00956449">
      <w:pPr>
        <w:widowControl/>
        <w:spacing w:line="360" w:lineRule="auto"/>
        <w:ind w:firstLineChars="150" w:firstLine="360"/>
        <w:jc w:val="left"/>
        <w:rPr>
          <w:rFonts w:cs="宋体"/>
          <w:kern w:val="0"/>
          <w:sz w:val="24"/>
          <w:lang w:bidi="mr-IN"/>
        </w:rPr>
      </w:pPr>
      <w:r w:rsidRPr="00956449">
        <w:rPr>
          <w:rFonts w:cs="宋体"/>
          <w:kern w:val="0"/>
          <w:sz w:val="24"/>
          <w:lang w:bidi="mr-IN"/>
        </w:rPr>
        <w:t xml:space="preserve">You don't _________ _________ anything but yourself. </w:t>
      </w:r>
    </w:p>
    <w:p w:rsidR="00EF5024" w:rsidRPr="00956449" w:rsidRDefault="00EF5024" w:rsidP="00956449">
      <w:pPr>
        <w:widowControl/>
        <w:spacing w:line="360" w:lineRule="auto"/>
        <w:jc w:val="left"/>
        <w:rPr>
          <w:rFonts w:cs="宋体"/>
          <w:kern w:val="0"/>
          <w:sz w:val="24"/>
          <w:lang w:bidi="mr-IN"/>
        </w:rPr>
      </w:pPr>
      <w:r w:rsidRPr="00956449">
        <w:rPr>
          <w:rFonts w:cs="宋体"/>
          <w:kern w:val="0"/>
          <w:sz w:val="24"/>
          <w:lang w:bidi="mr-IN"/>
        </w:rPr>
        <w:t xml:space="preserve">4. </w:t>
      </w:r>
      <w:r w:rsidRPr="00956449">
        <w:rPr>
          <w:rFonts w:hAnsi="宋体" w:cs="宋体"/>
          <w:kern w:val="0"/>
          <w:sz w:val="24"/>
          <w:lang w:bidi="mr-IN"/>
        </w:rPr>
        <w:t>乔的答案和我的答案一样。</w:t>
      </w:r>
    </w:p>
    <w:p w:rsidR="00EF5024" w:rsidRPr="00956449" w:rsidRDefault="00EF5024" w:rsidP="00956449">
      <w:pPr>
        <w:widowControl/>
        <w:spacing w:line="360" w:lineRule="auto"/>
        <w:ind w:firstLineChars="150" w:firstLine="360"/>
        <w:jc w:val="left"/>
        <w:rPr>
          <w:rFonts w:cs="宋体"/>
          <w:kern w:val="0"/>
          <w:sz w:val="24"/>
          <w:lang w:bidi="mr-IN"/>
        </w:rPr>
      </w:pPr>
      <w:r w:rsidRPr="00956449">
        <w:rPr>
          <w:rFonts w:cs="宋体"/>
          <w:kern w:val="0"/>
          <w:sz w:val="24"/>
          <w:lang w:bidi="mr-IN"/>
        </w:rPr>
        <w:t xml:space="preserve">Joe's answer was _________ _________ _________ mine. </w:t>
      </w:r>
    </w:p>
    <w:p w:rsidR="00EF5024" w:rsidRPr="00956449" w:rsidRDefault="00EF5024" w:rsidP="00956449">
      <w:pPr>
        <w:widowControl/>
        <w:spacing w:line="360" w:lineRule="auto"/>
        <w:jc w:val="left"/>
        <w:rPr>
          <w:rFonts w:cs="宋体"/>
          <w:kern w:val="0"/>
          <w:sz w:val="24"/>
          <w:lang w:bidi="mr-IN"/>
        </w:rPr>
      </w:pPr>
      <w:r w:rsidRPr="00956449">
        <w:rPr>
          <w:rFonts w:cs="宋体"/>
          <w:kern w:val="0"/>
          <w:sz w:val="24"/>
          <w:lang w:bidi="mr-IN"/>
        </w:rPr>
        <w:t xml:space="preserve">5. </w:t>
      </w:r>
      <w:r w:rsidRPr="00956449">
        <w:rPr>
          <w:rFonts w:hAnsi="宋体" w:cs="宋体"/>
          <w:kern w:val="0"/>
          <w:sz w:val="24"/>
          <w:lang w:bidi="mr-IN"/>
        </w:rPr>
        <w:t>谁更腼腆，你还是你弟弟？</w:t>
      </w:r>
    </w:p>
    <w:p w:rsidR="00EF5024" w:rsidRPr="00956449" w:rsidRDefault="00EF5024" w:rsidP="00956449">
      <w:pPr>
        <w:widowControl/>
        <w:spacing w:line="360" w:lineRule="auto"/>
        <w:ind w:firstLineChars="150" w:firstLine="360"/>
        <w:jc w:val="left"/>
        <w:rPr>
          <w:rFonts w:cs="宋体"/>
          <w:kern w:val="0"/>
          <w:sz w:val="24"/>
          <w:lang w:bidi="mr-IN"/>
        </w:rPr>
      </w:pPr>
      <w:r w:rsidRPr="00956449">
        <w:rPr>
          <w:rFonts w:cs="宋体"/>
          <w:kern w:val="0"/>
          <w:sz w:val="24"/>
          <w:lang w:bidi="mr-IN"/>
        </w:rPr>
        <w:t xml:space="preserve">_________ _________ _________, you or your brother? </w:t>
      </w:r>
    </w:p>
    <w:p w:rsidR="001C164C" w:rsidRPr="00956449" w:rsidRDefault="001C164C" w:rsidP="00956449">
      <w:pPr>
        <w:spacing w:line="360" w:lineRule="auto"/>
        <w:jc w:val="left"/>
        <w:rPr>
          <w:b/>
          <w:bCs/>
          <w:color w:val="000000"/>
          <w:sz w:val="24"/>
        </w:rPr>
      </w:pPr>
      <w:r w:rsidRPr="00956449">
        <w:rPr>
          <w:b/>
          <w:bCs/>
          <w:color w:val="000000"/>
          <w:sz w:val="24"/>
        </w:rPr>
        <w:t>【自我评价】</w:t>
      </w:r>
    </w:p>
    <w:p w:rsidR="001C164C" w:rsidRPr="00956449" w:rsidRDefault="001C164C" w:rsidP="00956449">
      <w:pPr>
        <w:spacing w:line="360" w:lineRule="auto"/>
        <w:jc w:val="left"/>
        <w:rPr>
          <w:color w:val="000000"/>
          <w:sz w:val="24"/>
        </w:rPr>
      </w:pPr>
      <w:r w:rsidRPr="00956449">
        <w:rPr>
          <w:color w:val="000000"/>
          <w:sz w:val="24"/>
        </w:rPr>
        <w:t xml:space="preserve">1. </w:t>
      </w:r>
      <w:r w:rsidRPr="00956449">
        <w:rPr>
          <w:color w:val="000000"/>
          <w:sz w:val="24"/>
        </w:rPr>
        <w:t>本课我学会了什么？</w:t>
      </w:r>
    </w:p>
    <w:p w:rsidR="001C164C" w:rsidRPr="00956449" w:rsidRDefault="001C164C" w:rsidP="00956449">
      <w:pPr>
        <w:spacing w:line="360" w:lineRule="auto"/>
        <w:jc w:val="left"/>
        <w:rPr>
          <w:color w:val="000000"/>
          <w:sz w:val="24"/>
        </w:rPr>
      </w:pPr>
      <w:r w:rsidRPr="00956449">
        <w:rPr>
          <w:color w:val="000000"/>
          <w:sz w:val="24"/>
        </w:rPr>
        <w:t>___________________________________________________________</w:t>
      </w:r>
    </w:p>
    <w:p w:rsidR="001C164C" w:rsidRPr="00956449" w:rsidRDefault="001C164C" w:rsidP="00956449">
      <w:pPr>
        <w:spacing w:line="360" w:lineRule="auto"/>
        <w:jc w:val="left"/>
        <w:rPr>
          <w:color w:val="000000"/>
          <w:sz w:val="24"/>
        </w:rPr>
      </w:pPr>
      <w:r w:rsidRPr="00956449">
        <w:rPr>
          <w:color w:val="000000"/>
          <w:sz w:val="24"/>
        </w:rPr>
        <w:t xml:space="preserve">2. </w:t>
      </w:r>
      <w:r w:rsidRPr="00956449">
        <w:rPr>
          <w:color w:val="000000"/>
          <w:sz w:val="24"/>
        </w:rPr>
        <w:t>通过本课的学习，我还有哪些疑问？</w:t>
      </w:r>
    </w:p>
    <w:p w:rsidR="001C164C" w:rsidRPr="00956449" w:rsidRDefault="001C164C" w:rsidP="00956449">
      <w:pPr>
        <w:spacing w:line="360" w:lineRule="auto"/>
        <w:jc w:val="left"/>
        <w:rPr>
          <w:color w:val="000000"/>
          <w:sz w:val="24"/>
        </w:rPr>
      </w:pPr>
      <w:r w:rsidRPr="00956449">
        <w:rPr>
          <w:color w:val="000000"/>
          <w:sz w:val="24"/>
        </w:rPr>
        <w:t>___________________________________________________________</w:t>
      </w:r>
    </w:p>
    <w:p w:rsidR="001C164C" w:rsidRPr="00956449" w:rsidRDefault="001C164C" w:rsidP="00956449">
      <w:pPr>
        <w:spacing w:line="360" w:lineRule="auto"/>
        <w:rPr>
          <w:rFonts w:ascii="宋体" w:hAnsi="宋体" w:cs="宋体"/>
          <w:color w:val="000000"/>
          <w:sz w:val="24"/>
          <w:shd w:val="clear" w:color="auto" w:fill="FFFFFF"/>
        </w:rPr>
      </w:pPr>
      <w:r w:rsidRPr="00956449">
        <w:rPr>
          <w:rFonts w:ascii="宋体" w:hAnsi="宋体"/>
          <w:b/>
          <w:bCs/>
          <w:color w:val="000000"/>
          <w:sz w:val="24"/>
        </w:rPr>
        <w:t>参考答案</w:t>
      </w:r>
      <w:r w:rsidR="00956449" w:rsidRPr="00956449">
        <w:rPr>
          <w:rFonts w:ascii="宋体" w:hAnsi="宋体"/>
          <w:b/>
          <w:bCs/>
          <w:color w:val="000000"/>
          <w:sz w:val="24"/>
        </w:rPr>
        <w:t>：</w:t>
      </w:r>
    </w:p>
    <w:p w:rsidR="00956449" w:rsidRPr="00956449" w:rsidRDefault="00956449" w:rsidP="00956449">
      <w:pPr>
        <w:spacing w:line="360" w:lineRule="auto"/>
        <w:rPr>
          <w:rFonts w:ascii="宋体" w:hAnsi="宋体"/>
          <w:b/>
          <w:bCs/>
          <w:color w:val="000000"/>
          <w:sz w:val="24"/>
        </w:rPr>
      </w:pPr>
      <w:r w:rsidRPr="00956449">
        <w:rPr>
          <w:rFonts w:ascii="宋体" w:hAnsi="宋体"/>
          <w:b/>
          <w:bCs/>
          <w:color w:val="000000"/>
          <w:sz w:val="24"/>
        </w:rPr>
        <w:t>【课前预习】</w:t>
      </w:r>
    </w:p>
    <w:p w:rsidR="00956449" w:rsidRPr="00956449" w:rsidRDefault="00956449" w:rsidP="00956449">
      <w:pPr>
        <w:spacing w:line="360" w:lineRule="auto"/>
        <w:rPr>
          <w:bCs/>
          <w:color w:val="000000"/>
          <w:sz w:val="24"/>
        </w:rPr>
      </w:pPr>
      <w:r w:rsidRPr="00956449">
        <w:rPr>
          <w:rFonts w:eastAsia="黑体"/>
          <w:b/>
          <w:bCs/>
          <w:color w:val="000000"/>
          <w:sz w:val="24"/>
        </w:rPr>
        <w:t>一</w:t>
      </w:r>
      <w:r w:rsidR="00082C75">
        <w:rPr>
          <w:rFonts w:eastAsia="黑体" w:hint="eastAsia"/>
          <w:b/>
          <w:bCs/>
          <w:color w:val="000000"/>
          <w:sz w:val="24"/>
        </w:rPr>
        <w:t>、</w:t>
      </w:r>
      <w:r w:rsidRPr="00956449">
        <w:rPr>
          <w:bCs/>
          <w:color w:val="000000"/>
          <w:sz w:val="24"/>
        </w:rPr>
        <w:t>1</w:t>
      </w:r>
      <w:r w:rsidR="00082C75">
        <w:rPr>
          <w:bCs/>
          <w:color w:val="000000"/>
          <w:sz w:val="24"/>
        </w:rPr>
        <w:t>.</w:t>
      </w:r>
      <w:r w:rsidRPr="00956449">
        <w:rPr>
          <w:bCs/>
          <w:color w:val="000000"/>
          <w:sz w:val="24"/>
        </w:rPr>
        <w:t xml:space="preserve"> </w:t>
      </w:r>
      <w:r w:rsidRPr="00956449">
        <w:rPr>
          <w:bCs/>
          <w:color w:val="000000"/>
          <w:sz w:val="24"/>
        </w:rPr>
        <w:t>真正地</w:t>
      </w:r>
      <w:r w:rsidRPr="00956449">
        <w:rPr>
          <w:bCs/>
          <w:color w:val="000000"/>
          <w:sz w:val="24"/>
        </w:rPr>
        <w:t xml:space="preserve">   </w:t>
      </w:r>
      <w:r w:rsidR="00F358A1">
        <w:rPr>
          <w:bCs/>
          <w:color w:val="000000"/>
          <w:sz w:val="24"/>
        </w:rPr>
        <w:t xml:space="preserve"> </w:t>
      </w:r>
      <w:r w:rsidR="0083681F">
        <w:rPr>
          <w:bCs/>
          <w:color w:val="000000"/>
          <w:sz w:val="24"/>
        </w:rPr>
        <w:t xml:space="preserve">  </w:t>
      </w:r>
      <w:r w:rsidRPr="00956449">
        <w:rPr>
          <w:bCs/>
          <w:color w:val="000000"/>
          <w:sz w:val="24"/>
        </w:rPr>
        <w:t>2</w:t>
      </w:r>
      <w:r w:rsidR="00082C75">
        <w:rPr>
          <w:bCs/>
          <w:color w:val="000000"/>
          <w:sz w:val="24"/>
        </w:rPr>
        <w:t>.</w:t>
      </w:r>
      <w:r w:rsidRPr="00956449">
        <w:rPr>
          <w:bCs/>
          <w:color w:val="000000"/>
          <w:sz w:val="24"/>
        </w:rPr>
        <w:t xml:space="preserve"> </w:t>
      </w:r>
      <w:r w:rsidRPr="00956449">
        <w:rPr>
          <w:bCs/>
          <w:color w:val="000000"/>
          <w:sz w:val="24"/>
        </w:rPr>
        <w:t>有才能的；有才干的</w:t>
      </w:r>
      <w:r w:rsidRPr="00956449">
        <w:rPr>
          <w:bCs/>
          <w:color w:val="000000"/>
          <w:sz w:val="24"/>
        </w:rPr>
        <w:t xml:space="preserve">   3</w:t>
      </w:r>
      <w:r w:rsidR="00082C75">
        <w:rPr>
          <w:bCs/>
          <w:color w:val="000000"/>
          <w:sz w:val="24"/>
        </w:rPr>
        <w:t>.</w:t>
      </w:r>
      <w:r w:rsidRPr="00956449">
        <w:rPr>
          <w:bCs/>
          <w:color w:val="000000"/>
          <w:sz w:val="24"/>
        </w:rPr>
        <w:t xml:space="preserve"> </w:t>
      </w:r>
      <w:r w:rsidRPr="00956449">
        <w:rPr>
          <w:bCs/>
          <w:color w:val="000000"/>
          <w:sz w:val="24"/>
        </w:rPr>
        <w:t>两个（都）</w:t>
      </w:r>
    </w:p>
    <w:p w:rsidR="00956449" w:rsidRPr="00956449" w:rsidRDefault="00956449" w:rsidP="00956449">
      <w:pPr>
        <w:spacing w:line="360" w:lineRule="auto"/>
        <w:ind w:firstLineChars="200" w:firstLine="480"/>
        <w:rPr>
          <w:color w:val="000000"/>
          <w:sz w:val="24"/>
        </w:rPr>
      </w:pPr>
      <w:r w:rsidRPr="00956449">
        <w:rPr>
          <w:bCs/>
          <w:color w:val="000000"/>
          <w:sz w:val="24"/>
        </w:rPr>
        <w:t>4</w:t>
      </w:r>
      <w:r w:rsidR="00082C75">
        <w:rPr>
          <w:bCs/>
          <w:color w:val="000000"/>
          <w:sz w:val="24"/>
        </w:rPr>
        <w:t>.</w:t>
      </w:r>
      <w:r w:rsidRPr="00956449">
        <w:rPr>
          <w:bCs/>
          <w:color w:val="000000"/>
          <w:sz w:val="24"/>
        </w:rPr>
        <w:t xml:space="preserve"> be good at  </w:t>
      </w:r>
      <w:r w:rsidR="0083681F">
        <w:rPr>
          <w:bCs/>
          <w:color w:val="000000"/>
          <w:sz w:val="24"/>
        </w:rPr>
        <w:t xml:space="preserve">  </w:t>
      </w:r>
      <w:r w:rsidR="00082C75">
        <w:rPr>
          <w:color w:val="000000"/>
          <w:sz w:val="24"/>
        </w:rPr>
        <w:t>5. be talented in</w:t>
      </w:r>
      <w:r w:rsidRPr="00956449">
        <w:rPr>
          <w:color w:val="000000"/>
          <w:sz w:val="24"/>
        </w:rPr>
        <w:t xml:space="preserve"> </w:t>
      </w:r>
      <w:r w:rsidR="00F358A1">
        <w:rPr>
          <w:color w:val="000000"/>
          <w:sz w:val="24"/>
        </w:rPr>
        <w:t xml:space="preserve">        </w:t>
      </w:r>
      <w:r w:rsidR="00082C75">
        <w:rPr>
          <w:color w:val="000000"/>
          <w:sz w:val="24"/>
        </w:rPr>
        <w:t xml:space="preserve">  </w:t>
      </w:r>
      <w:r w:rsidRPr="00956449">
        <w:rPr>
          <w:color w:val="000000"/>
          <w:sz w:val="24"/>
        </w:rPr>
        <w:t>6</w:t>
      </w:r>
      <w:r w:rsidR="00082C75">
        <w:rPr>
          <w:color w:val="000000"/>
          <w:sz w:val="24"/>
        </w:rPr>
        <w:t>.</w:t>
      </w:r>
      <w:r w:rsidRPr="00956449">
        <w:rPr>
          <w:color w:val="000000"/>
          <w:sz w:val="24"/>
        </w:rPr>
        <w:t xml:space="preserve"> </w:t>
      </w:r>
      <w:r w:rsidRPr="00956449">
        <w:rPr>
          <w:color w:val="000000"/>
          <w:sz w:val="24"/>
        </w:rPr>
        <w:t>关心；在意</w:t>
      </w:r>
      <w:r w:rsidRPr="00956449">
        <w:rPr>
          <w:color w:val="000000"/>
          <w:sz w:val="24"/>
        </w:rPr>
        <w:t xml:space="preserve">   </w:t>
      </w:r>
    </w:p>
    <w:p w:rsidR="00956449" w:rsidRPr="00956449" w:rsidRDefault="00956449" w:rsidP="00956449">
      <w:pPr>
        <w:spacing w:line="360" w:lineRule="auto"/>
        <w:ind w:firstLineChars="200" w:firstLine="480"/>
        <w:rPr>
          <w:color w:val="000000"/>
          <w:sz w:val="24"/>
        </w:rPr>
      </w:pPr>
      <w:r w:rsidRPr="00956449">
        <w:rPr>
          <w:color w:val="000000"/>
          <w:sz w:val="24"/>
        </w:rPr>
        <w:t>7</w:t>
      </w:r>
      <w:r w:rsidR="00082C75">
        <w:rPr>
          <w:color w:val="000000"/>
          <w:sz w:val="24"/>
        </w:rPr>
        <w:t>.</w:t>
      </w:r>
      <w:r w:rsidRPr="00956449">
        <w:rPr>
          <w:color w:val="000000"/>
          <w:sz w:val="24"/>
        </w:rPr>
        <w:t xml:space="preserve"> </w:t>
      </w:r>
      <w:r w:rsidRPr="00956449">
        <w:rPr>
          <w:color w:val="000000"/>
          <w:sz w:val="24"/>
        </w:rPr>
        <w:t>与</w:t>
      </w:r>
      <w:r w:rsidRPr="00082C75">
        <w:rPr>
          <w:rFonts w:asciiTheme="minorEastAsia" w:eastAsiaTheme="minorEastAsia" w:hAnsiTheme="minorEastAsia"/>
          <w:color w:val="000000"/>
          <w:sz w:val="24"/>
        </w:rPr>
        <w:t>……</w:t>
      </w:r>
      <w:r w:rsidRPr="00956449">
        <w:rPr>
          <w:color w:val="000000"/>
          <w:sz w:val="24"/>
        </w:rPr>
        <w:t>一样</w:t>
      </w:r>
      <w:r w:rsidR="00F358A1">
        <w:rPr>
          <w:color w:val="000000"/>
          <w:sz w:val="24"/>
        </w:rPr>
        <w:t xml:space="preserve"> </w:t>
      </w:r>
      <w:r w:rsidRPr="00956449">
        <w:rPr>
          <w:color w:val="000000"/>
          <w:sz w:val="24"/>
        </w:rPr>
        <w:t xml:space="preserve"> 8</w:t>
      </w:r>
      <w:r w:rsidR="00082C75">
        <w:rPr>
          <w:color w:val="000000"/>
          <w:sz w:val="24"/>
        </w:rPr>
        <w:t>.</w:t>
      </w:r>
      <w:r w:rsidRPr="00956449">
        <w:rPr>
          <w:color w:val="000000"/>
          <w:sz w:val="24"/>
        </w:rPr>
        <w:t xml:space="preserve"> (be) different from   </w:t>
      </w:r>
      <w:r w:rsidR="00F358A1">
        <w:rPr>
          <w:color w:val="000000"/>
          <w:sz w:val="24"/>
        </w:rPr>
        <w:t xml:space="preserve"> </w:t>
      </w:r>
      <w:r w:rsidR="0083681F">
        <w:rPr>
          <w:color w:val="000000"/>
          <w:sz w:val="24"/>
        </w:rPr>
        <w:t xml:space="preserve">  </w:t>
      </w:r>
      <w:r w:rsidR="00082C75">
        <w:rPr>
          <w:color w:val="000000"/>
          <w:sz w:val="24"/>
        </w:rPr>
        <w:t xml:space="preserve"> </w:t>
      </w:r>
      <w:r w:rsidRPr="00956449">
        <w:rPr>
          <w:color w:val="000000"/>
          <w:sz w:val="24"/>
        </w:rPr>
        <w:t>9</w:t>
      </w:r>
      <w:r w:rsidR="00082C75">
        <w:rPr>
          <w:color w:val="000000"/>
          <w:sz w:val="24"/>
        </w:rPr>
        <w:t>.</w:t>
      </w:r>
      <w:r w:rsidRPr="00956449">
        <w:rPr>
          <w:color w:val="000000"/>
          <w:sz w:val="24"/>
        </w:rPr>
        <w:t xml:space="preserve"> a good listener</w:t>
      </w:r>
    </w:p>
    <w:p w:rsidR="00956449" w:rsidRPr="00956449" w:rsidRDefault="00956449" w:rsidP="00956449">
      <w:pPr>
        <w:spacing w:line="360" w:lineRule="auto"/>
        <w:rPr>
          <w:b/>
          <w:bCs/>
          <w:color w:val="000000"/>
          <w:sz w:val="24"/>
        </w:rPr>
      </w:pPr>
      <w:r w:rsidRPr="00956449">
        <w:rPr>
          <w:b/>
          <w:bCs/>
          <w:color w:val="000000"/>
          <w:sz w:val="24"/>
        </w:rPr>
        <w:t>【合作探究】</w:t>
      </w:r>
    </w:p>
    <w:p w:rsidR="00956449" w:rsidRPr="00956449" w:rsidRDefault="00956449" w:rsidP="00956449">
      <w:pPr>
        <w:spacing w:line="360" w:lineRule="auto"/>
        <w:rPr>
          <w:b/>
          <w:bCs/>
          <w:color w:val="000000"/>
          <w:sz w:val="24"/>
        </w:rPr>
      </w:pPr>
      <w:r w:rsidRPr="00956449">
        <w:rPr>
          <w:b/>
          <w:bCs/>
          <w:color w:val="000000"/>
          <w:sz w:val="24"/>
        </w:rPr>
        <w:t>Step 1</w:t>
      </w:r>
    </w:p>
    <w:p w:rsidR="00956449" w:rsidRPr="00956449" w:rsidRDefault="00956449" w:rsidP="00956449">
      <w:pPr>
        <w:spacing w:line="360" w:lineRule="auto"/>
        <w:rPr>
          <w:color w:val="000000"/>
          <w:sz w:val="24"/>
        </w:rPr>
      </w:pPr>
      <w:r w:rsidRPr="00956449">
        <w:rPr>
          <w:color w:val="000000"/>
          <w:sz w:val="24"/>
        </w:rPr>
        <w:t>1) ta</w:t>
      </w:r>
      <w:r w:rsidR="00B13EC4">
        <w:rPr>
          <w:color w:val="000000"/>
          <w:sz w:val="24"/>
        </w:rPr>
        <w:t>lented, truly</w:t>
      </w:r>
      <w:r w:rsidRPr="00956449">
        <w:rPr>
          <w:color w:val="000000"/>
          <w:sz w:val="24"/>
        </w:rPr>
        <w:t xml:space="preserve">, care, laugh </w:t>
      </w:r>
    </w:p>
    <w:p w:rsidR="00956449" w:rsidRPr="00956449" w:rsidRDefault="00956449" w:rsidP="00956449">
      <w:pPr>
        <w:spacing w:line="360" w:lineRule="auto"/>
        <w:ind w:left="235" w:hangingChars="98" w:hanging="235"/>
        <w:rPr>
          <w:color w:val="000000"/>
          <w:sz w:val="24"/>
        </w:rPr>
      </w:pPr>
      <w:r w:rsidRPr="00956449">
        <w:rPr>
          <w:color w:val="000000"/>
          <w:sz w:val="24"/>
        </w:rPr>
        <w:t xml:space="preserve">2) a. have cool clothes    </w:t>
      </w:r>
      <w:r w:rsidR="00F358A1">
        <w:rPr>
          <w:color w:val="000000"/>
          <w:sz w:val="24"/>
        </w:rPr>
        <w:t xml:space="preserve">           </w:t>
      </w:r>
      <w:r w:rsidRPr="00956449">
        <w:rPr>
          <w:color w:val="000000"/>
          <w:sz w:val="24"/>
        </w:rPr>
        <w:t xml:space="preserve">b. be talented in music   </w:t>
      </w:r>
    </w:p>
    <w:p w:rsidR="00F358A1" w:rsidRDefault="00956449" w:rsidP="00956449">
      <w:pPr>
        <w:spacing w:line="360" w:lineRule="auto"/>
        <w:ind w:leftChars="111" w:left="233"/>
        <w:rPr>
          <w:color w:val="000000"/>
          <w:sz w:val="24"/>
        </w:rPr>
      </w:pPr>
      <w:r w:rsidRPr="00956449">
        <w:rPr>
          <w:color w:val="000000"/>
          <w:sz w:val="24"/>
        </w:rPr>
        <w:t xml:space="preserve">c. like to do the same things as me   d. </w:t>
      </w:r>
      <w:r w:rsidR="00562E76">
        <w:rPr>
          <w:color w:val="000000"/>
          <w:sz w:val="24"/>
        </w:rPr>
        <w:t>be</w:t>
      </w:r>
      <w:r w:rsidR="00F358A1">
        <w:rPr>
          <w:color w:val="000000"/>
          <w:sz w:val="24"/>
        </w:rPr>
        <w:t xml:space="preserve"> good at sports</w:t>
      </w:r>
    </w:p>
    <w:p w:rsidR="00F358A1" w:rsidRDefault="00F358A1" w:rsidP="00F358A1">
      <w:pPr>
        <w:spacing w:line="360" w:lineRule="auto"/>
        <w:ind w:leftChars="111" w:left="233"/>
        <w:rPr>
          <w:color w:val="000000"/>
          <w:sz w:val="24"/>
        </w:rPr>
      </w:pPr>
      <w:r>
        <w:rPr>
          <w:color w:val="000000"/>
          <w:sz w:val="24"/>
        </w:rPr>
        <w:t xml:space="preserve">e. </w:t>
      </w:r>
      <w:r w:rsidR="00956449" w:rsidRPr="00956449">
        <w:rPr>
          <w:color w:val="000000"/>
          <w:sz w:val="24"/>
        </w:rPr>
        <w:t xml:space="preserve">truly care about me   </w:t>
      </w:r>
      <w:r>
        <w:rPr>
          <w:rFonts w:hint="eastAsia"/>
          <w:color w:val="000000"/>
          <w:sz w:val="24"/>
        </w:rPr>
        <w:t xml:space="preserve">   </w:t>
      </w:r>
      <w:r>
        <w:rPr>
          <w:color w:val="000000"/>
          <w:sz w:val="24"/>
        </w:rPr>
        <w:t xml:space="preserve">       f</w:t>
      </w:r>
      <w:r w:rsidR="00956449" w:rsidRPr="00956449">
        <w:rPr>
          <w:color w:val="000000"/>
          <w:sz w:val="24"/>
        </w:rPr>
        <w:t xml:space="preserve">. make me laugh         </w:t>
      </w:r>
    </w:p>
    <w:p w:rsidR="00956449" w:rsidRPr="00956449" w:rsidRDefault="00F358A1" w:rsidP="00F358A1">
      <w:pPr>
        <w:spacing w:line="360" w:lineRule="auto"/>
        <w:ind w:leftChars="111" w:left="233"/>
        <w:rPr>
          <w:color w:val="000000"/>
          <w:sz w:val="24"/>
        </w:rPr>
      </w:pPr>
      <w:r>
        <w:rPr>
          <w:color w:val="000000"/>
          <w:sz w:val="24"/>
        </w:rPr>
        <w:t>g</w:t>
      </w:r>
      <w:r w:rsidR="00956449" w:rsidRPr="00956449">
        <w:rPr>
          <w:color w:val="000000"/>
          <w:sz w:val="24"/>
        </w:rPr>
        <w:t>. a good listener</w:t>
      </w:r>
    </w:p>
    <w:p w:rsidR="00956449" w:rsidRPr="00956449" w:rsidRDefault="00956449" w:rsidP="00956449">
      <w:pPr>
        <w:spacing w:line="360" w:lineRule="auto"/>
        <w:rPr>
          <w:color w:val="000000"/>
          <w:sz w:val="24"/>
        </w:rPr>
      </w:pPr>
      <w:r w:rsidRPr="00956449">
        <w:rPr>
          <w:color w:val="000000"/>
          <w:sz w:val="24"/>
        </w:rPr>
        <w:t>探究一</w:t>
      </w:r>
    </w:p>
    <w:p w:rsidR="00956449" w:rsidRPr="00956449" w:rsidRDefault="00956449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</w:rPr>
        <w:t>The boy is talented in art.</w:t>
      </w:r>
    </w:p>
    <w:p w:rsidR="00956449" w:rsidRPr="00956449" w:rsidRDefault="00956449" w:rsidP="00956449">
      <w:pPr>
        <w:spacing w:line="360" w:lineRule="auto"/>
        <w:rPr>
          <w:color w:val="000000"/>
          <w:sz w:val="24"/>
        </w:rPr>
      </w:pPr>
      <w:r w:rsidRPr="00956449">
        <w:rPr>
          <w:color w:val="000000"/>
          <w:sz w:val="24"/>
        </w:rPr>
        <w:t>探究二</w:t>
      </w:r>
    </w:p>
    <w:p w:rsidR="00956449" w:rsidRPr="00956449" w:rsidRDefault="00956449" w:rsidP="00956449">
      <w:pPr>
        <w:spacing w:line="360" w:lineRule="auto"/>
        <w:rPr>
          <w:sz w:val="24"/>
        </w:rPr>
      </w:pPr>
      <w:r w:rsidRPr="00956449">
        <w:rPr>
          <w:sz w:val="24"/>
        </w:rPr>
        <w:t>the same as   (C)</w:t>
      </w:r>
    </w:p>
    <w:p w:rsidR="00956449" w:rsidRPr="00956449" w:rsidRDefault="00956449" w:rsidP="00956449">
      <w:pPr>
        <w:spacing w:line="360" w:lineRule="auto"/>
        <w:rPr>
          <w:color w:val="000000"/>
          <w:sz w:val="24"/>
        </w:rPr>
      </w:pPr>
      <w:r w:rsidRPr="00956449">
        <w:rPr>
          <w:color w:val="000000"/>
          <w:sz w:val="24"/>
        </w:rPr>
        <w:t>探究三</w:t>
      </w:r>
    </w:p>
    <w:p w:rsidR="00956449" w:rsidRPr="00956449" w:rsidRDefault="00956449" w:rsidP="00956449">
      <w:pPr>
        <w:spacing w:line="360" w:lineRule="auto"/>
        <w:rPr>
          <w:color w:val="000000"/>
          <w:sz w:val="24"/>
        </w:rPr>
      </w:pPr>
      <w:r w:rsidRPr="00956449">
        <w:rPr>
          <w:color w:val="000000"/>
          <w:sz w:val="24"/>
        </w:rPr>
        <w:t xml:space="preserve">(1) are </w:t>
      </w:r>
      <w:r w:rsidRPr="00956449">
        <w:rPr>
          <w:bCs/>
          <w:color w:val="000000"/>
          <w:sz w:val="24"/>
        </w:rPr>
        <w:t>different from</w:t>
      </w:r>
      <w:r w:rsidRPr="00956449">
        <w:rPr>
          <w:color w:val="000000"/>
          <w:sz w:val="24"/>
        </w:rPr>
        <w:t xml:space="preserve">      (2) is different from</w:t>
      </w:r>
    </w:p>
    <w:p w:rsidR="00956449" w:rsidRPr="00956449" w:rsidRDefault="00956449" w:rsidP="00956449">
      <w:pPr>
        <w:spacing w:line="360" w:lineRule="auto"/>
        <w:rPr>
          <w:b/>
          <w:bCs/>
          <w:color w:val="000000"/>
          <w:sz w:val="24"/>
        </w:rPr>
      </w:pPr>
      <w:r w:rsidRPr="00956449">
        <w:rPr>
          <w:b/>
          <w:bCs/>
          <w:color w:val="000000"/>
          <w:sz w:val="24"/>
        </w:rPr>
        <w:t>Step 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2638"/>
        <w:gridCol w:w="2410"/>
        <w:gridCol w:w="2573"/>
      </w:tblGrid>
      <w:tr w:rsidR="00956449" w:rsidRPr="00956449" w:rsidTr="00462540">
        <w:tc>
          <w:tcPr>
            <w:tcW w:w="901" w:type="dxa"/>
          </w:tcPr>
          <w:p w:rsidR="00956449" w:rsidRPr="00956449" w:rsidRDefault="00956449" w:rsidP="00462540">
            <w:pPr>
              <w:spacing w:line="360" w:lineRule="auto"/>
              <w:jc w:val="left"/>
              <w:rPr>
                <w:color w:val="FF0000"/>
                <w:sz w:val="24"/>
              </w:rPr>
            </w:pPr>
          </w:p>
        </w:tc>
        <w:tc>
          <w:tcPr>
            <w:tcW w:w="2638" w:type="dxa"/>
          </w:tcPr>
          <w:p w:rsidR="00956449" w:rsidRPr="00956449" w:rsidRDefault="00956449" w:rsidP="00956449">
            <w:pPr>
              <w:spacing w:line="360" w:lineRule="auto"/>
              <w:rPr>
                <w:color w:val="000000"/>
                <w:sz w:val="24"/>
              </w:rPr>
            </w:pPr>
            <w:r w:rsidRPr="00956449">
              <w:rPr>
                <w:color w:val="000000"/>
                <w:sz w:val="24"/>
              </w:rPr>
              <w:t>Like about their best friends</w:t>
            </w:r>
          </w:p>
        </w:tc>
        <w:tc>
          <w:tcPr>
            <w:tcW w:w="2410" w:type="dxa"/>
          </w:tcPr>
          <w:p w:rsidR="00956449" w:rsidRPr="00956449" w:rsidRDefault="00956449" w:rsidP="00956449">
            <w:pPr>
              <w:spacing w:line="360" w:lineRule="auto"/>
              <w:rPr>
                <w:color w:val="000000"/>
                <w:sz w:val="24"/>
              </w:rPr>
            </w:pPr>
            <w:r w:rsidRPr="00956449">
              <w:rPr>
                <w:color w:val="000000"/>
                <w:sz w:val="24"/>
              </w:rPr>
              <w:t>The same as their best friends</w:t>
            </w:r>
          </w:p>
        </w:tc>
        <w:tc>
          <w:tcPr>
            <w:tcW w:w="2573" w:type="dxa"/>
          </w:tcPr>
          <w:p w:rsidR="00956449" w:rsidRPr="00956449" w:rsidRDefault="00956449" w:rsidP="00956449">
            <w:pPr>
              <w:spacing w:line="360" w:lineRule="auto"/>
              <w:rPr>
                <w:color w:val="000000"/>
                <w:sz w:val="24"/>
              </w:rPr>
            </w:pPr>
            <w:r w:rsidRPr="00956449">
              <w:rPr>
                <w:color w:val="000000"/>
                <w:sz w:val="24"/>
              </w:rPr>
              <w:t>Different from their best friends</w:t>
            </w:r>
          </w:p>
        </w:tc>
      </w:tr>
      <w:tr w:rsidR="00956449" w:rsidRPr="00956449" w:rsidTr="00462540">
        <w:trPr>
          <w:trHeight w:val="764"/>
        </w:trPr>
        <w:tc>
          <w:tcPr>
            <w:tcW w:w="901" w:type="dxa"/>
          </w:tcPr>
          <w:p w:rsidR="00956449" w:rsidRPr="00956449" w:rsidRDefault="00956449" w:rsidP="00462540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956449">
              <w:rPr>
                <w:color w:val="000000"/>
                <w:sz w:val="24"/>
              </w:rPr>
              <w:t>Molly</w:t>
            </w:r>
          </w:p>
        </w:tc>
        <w:tc>
          <w:tcPr>
            <w:tcW w:w="2638" w:type="dxa"/>
          </w:tcPr>
          <w:p w:rsidR="00956449" w:rsidRPr="00956449" w:rsidRDefault="00956449" w:rsidP="00956449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956449">
              <w:rPr>
                <w:color w:val="000000"/>
                <w:sz w:val="24"/>
              </w:rPr>
              <w:t>Peter likes to do the same things. He is popular, and good at sports.</w:t>
            </w:r>
          </w:p>
        </w:tc>
        <w:tc>
          <w:tcPr>
            <w:tcW w:w="2410" w:type="dxa"/>
          </w:tcPr>
          <w:p w:rsidR="00956449" w:rsidRPr="00956449" w:rsidRDefault="00956449" w:rsidP="00C8627A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956449">
              <w:rPr>
                <w:color w:val="000000"/>
                <w:sz w:val="24"/>
              </w:rPr>
              <w:t>They are both outgoing.</w:t>
            </w:r>
          </w:p>
        </w:tc>
        <w:tc>
          <w:tcPr>
            <w:tcW w:w="2573" w:type="dxa"/>
          </w:tcPr>
          <w:p w:rsidR="00956449" w:rsidRPr="00956449" w:rsidRDefault="00956449" w:rsidP="00956449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956449">
              <w:rPr>
                <w:color w:val="000000"/>
                <w:sz w:val="24"/>
              </w:rPr>
              <w:t xml:space="preserve">Molly studies harder. She is quieter. </w:t>
            </w:r>
          </w:p>
          <w:p w:rsidR="00956449" w:rsidRPr="00956449" w:rsidRDefault="00956449" w:rsidP="00956449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956449">
              <w:rPr>
                <w:color w:val="000000"/>
                <w:sz w:val="24"/>
              </w:rPr>
              <w:t xml:space="preserve">Peter plays baseball better, and he speaks louder than Molly. </w:t>
            </w:r>
          </w:p>
        </w:tc>
      </w:tr>
      <w:tr w:rsidR="00956449" w:rsidRPr="00956449" w:rsidTr="00462540">
        <w:trPr>
          <w:trHeight w:val="1320"/>
        </w:trPr>
        <w:tc>
          <w:tcPr>
            <w:tcW w:w="901" w:type="dxa"/>
          </w:tcPr>
          <w:p w:rsidR="00956449" w:rsidRPr="00956449" w:rsidRDefault="00956449" w:rsidP="00462540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956449">
              <w:rPr>
                <w:color w:val="000000"/>
                <w:sz w:val="24"/>
              </w:rPr>
              <w:t>Mary</w:t>
            </w:r>
          </w:p>
        </w:tc>
        <w:tc>
          <w:tcPr>
            <w:tcW w:w="2638" w:type="dxa"/>
          </w:tcPr>
          <w:p w:rsidR="00956449" w:rsidRPr="00956449" w:rsidRDefault="00956449" w:rsidP="00956449">
            <w:pPr>
              <w:spacing w:line="360" w:lineRule="auto"/>
              <w:rPr>
                <w:color w:val="000000"/>
                <w:sz w:val="24"/>
              </w:rPr>
            </w:pPr>
            <w:r w:rsidRPr="00956449">
              <w:rPr>
                <w:color w:val="000000"/>
                <w:sz w:val="24"/>
              </w:rPr>
              <w:t xml:space="preserve">Lisa </w:t>
            </w:r>
            <w:r w:rsidR="00C8627A">
              <w:rPr>
                <w:color w:val="000000"/>
                <w:sz w:val="24"/>
              </w:rPr>
              <w:t xml:space="preserve">is </w:t>
            </w:r>
            <w:r w:rsidRPr="00956449">
              <w:rPr>
                <w:color w:val="000000"/>
                <w:sz w:val="24"/>
              </w:rPr>
              <w:t>a good listener.</w:t>
            </w:r>
          </w:p>
        </w:tc>
        <w:tc>
          <w:tcPr>
            <w:tcW w:w="2410" w:type="dxa"/>
          </w:tcPr>
          <w:p w:rsidR="00956449" w:rsidRPr="00956449" w:rsidRDefault="00956449" w:rsidP="00956449">
            <w:pPr>
              <w:spacing w:line="360" w:lineRule="auto"/>
              <w:rPr>
                <w:color w:val="000000"/>
                <w:sz w:val="24"/>
              </w:rPr>
            </w:pPr>
            <w:r w:rsidRPr="00956449">
              <w:rPr>
                <w:color w:val="000000"/>
                <w:sz w:val="24"/>
              </w:rPr>
              <w:t xml:space="preserve">They’re both tall. They both have long, curly hair. </w:t>
            </w:r>
          </w:p>
        </w:tc>
        <w:tc>
          <w:tcPr>
            <w:tcW w:w="2573" w:type="dxa"/>
          </w:tcPr>
          <w:p w:rsidR="00956449" w:rsidRPr="00956449" w:rsidRDefault="00956449" w:rsidP="00C8627A">
            <w:pPr>
              <w:spacing w:line="360" w:lineRule="auto"/>
              <w:jc w:val="left"/>
              <w:rPr>
                <w:color w:val="000000"/>
                <w:sz w:val="24"/>
              </w:rPr>
            </w:pPr>
            <w:bookmarkStart w:id="0" w:name="_GoBack"/>
            <w:r w:rsidRPr="00956449">
              <w:rPr>
                <w:color w:val="000000"/>
                <w:sz w:val="24"/>
              </w:rPr>
              <w:t xml:space="preserve">Lisa is quieter. Lisa is also smarter. </w:t>
            </w:r>
          </w:p>
          <w:p w:rsidR="00956449" w:rsidRPr="00956449" w:rsidRDefault="00956449" w:rsidP="00C8627A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956449">
              <w:rPr>
                <w:color w:val="000000"/>
                <w:sz w:val="24"/>
              </w:rPr>
              <w:t xml:space="preserve">Mary talks more, and she is more outgoing. </w:t>
            </w:r>
            <w:bookmarkEnd w:id="0"/>
          </w:p>
        </w:tc>
      </w:tr>
    </w:tbl>
    <w:p w:rsidR="00956449" w:rsidRPr="00956449" w:rsidRDefault="00956449" w:rsidP="00956449">
      <w:pPr>
        <w:spacing w:line="360" w:lineRule="auto"/>
        <w:rPr>
          <w:b/>
          <w:bCs/>
          <w:color w:val="000000"/>
          <w:sz w:val="24"/>
        </w:rPr>
      </w:pPr>
      <w:r w:rsidRPr="00956449">
        <w:rPr>
          <w:b/>
          <w:bCs/>
          <w:color w:val="000000"/>
          <w:sz w:val="24"/>
        </w:rPr>
        <w:t>探究六</w:t>
      </w:r>
    </w:p>
    <w:p w:rsidR="00956449" w:rsidRPr="00956449" w:rsidRDefault="00956449" w:rsidP="00956449">
      <w:pPr>
        <w:pStyle w:val="p0"/>
        <w:autoSpaceDN w:val="0"/>
        <w:spacing w:line="360" w:lineRule="auto"/>
        <w:rPr>
          <w:color w:val="000000"/>
          <w:sz w:val="24"/>
          <w:szCs w:val="24"/>
        </w:rPr>
      </w:pPr>
      <w:r w:rsidRPr="00956449">
        <w:rPr>
          <w:color w:val="000000"/>
          <w:sz w:val="24"/>
          <w:szCs w:val="24"/>
        </w:rPr>
        <w:t>Both sisters</w:t>
      </w:r>
    </w:p>
    <w:p w:rsidR="00956449" w:rsidRPr="00956449" w:rsidRDefault="00956449" w:rsidP="00956449">
      <w:pPr>
        <w:pStyle w:val="p0"/>
        <w:autoSpaceDN w:val="0"/>
        <w:spacing w:line="360" w:lineRule="auto"/>
        <w:rPr>
          <w:color w:val="FF0000"/>
          <w:sz w:val="24"/>
          <w:szCs w:val="24"/>
        </w:rPr>
      </w:pPr>
      <w:r w:rsidRPr="00956449">
        <w:rPr>
          <w:sz w:val="24"/>
          <w:szCs w:val="24"/>
        </w:rPr>
        <w:fldChar w:fldCharType="begin"/>
      </w:r>
      <w:r w:rsidRPr="00956449">
        <w:rPr>
          <w:sz w:val="24"/>
          <w:szCs w:val="24"/>
        </w:rPr>
        <w:instrText xml:space="preserve"> = 1 \* GB3 \* MERGEFORMAT </w:instrText>
      </w:r>
      <w:r w:rsidRPr="00956449">
        <w:rPr>
          <w:sz w:val="24"/>
          <w:szCs w:val="24"/>
        </w:rPr>
        <w:fldChar w:fldCharType="separate"/>
      </w:r>
      <w:r w:rsidRPr="00956449">
        <w:rPr>
          <w:rFonts w:hAnsi="宋体" w:cs="宋体"/>
          <w:sz w:val="24"/>
          <w:szCs w:val="24"/>
        </w:rPr>
        <w:t>①</w:t>
      </w:r>
      <w:r w:rsidRPr="00956449">
        <w:rPr>
          <w:sz w:val="24"/>
          <w:szCs w:val="24"/>
        </w:rPr>
        <w:fldChar w:fldCharType="end"/>
      </w:r>
      <w:r w:rsidRPr="00956449">
        <w:rPr>
          <w:sz w:val="24"/>
          <w:szCs w:val="24"/>
        </w:rPr>
        <w:t xml:space="preserve"> can both   </w:t>
      </w:r>
      <w:r w:rsidRPr="00956449">
        <w:rPr>
          <w:sz w:val="24"/>
          <w:szCs w:val="24"/>
        </w:rPr>
        <w:fldChar w:fldCharType="begin"/>
      </w:r>
      <w:r w:rsidRPr="00956449">
        <w:rPr>
          <w:sz w:val="24"/>
          <w:szCs w:val="24"/>
        </w:rPr>
        <w:instrText xml:space="preserve"> = 2 \* GB3 \* MERGEFORMAT </w:instrText>
      </w:r>
      <w:r w:rsidRPr="00956449">
        <w:rPr>
          <w:sz w:val="24"/>
          <w:szCs w:val="24"/>
        </w:rPr>
        <w:fldChar w:fldCharType="separate"/>
      </w:r>
      <w:r w:rsidRPr="00956449">
        <w:rPr>
          <w:rFonts w:hAnsi="宋体" w:cs="宋体"/>
          <w:sz w:val="24"/>
          <w:szCs w:val="24"/>
        </w:rPr>
        <w:t>②</w:t>
      </w:r>
      <w:r w:rsidRPr="00956449">
        <w:rPr>
          <w:sz w:val="24"/>
          <w:szCs w:val="24"/>
        </w:rPr>
        <w:fldChar w:fldCharType="end"/>
      </w:r>
      <w:r w:rsidRPr="00956449">
        <w:rPr>
          <w:sz w:val="24"/>
          <w:szCs w:val="24"/>
        </w:rPr>
        <w:t xml:space="preserve"> both like</w:t>
      </w:r>
    </w:p>
    <w:p w:rsidR="00956449" w:rsidRPr="00F358A1" w:rsidRDefault="00956449" w:rsidP="00956449">
      <w:pPr>
        <w:spacing w:line="360" w:lineRule="auto"/>
        <w:rPr>
          <w:rFonts w:asciiTheme="minorEastAsia" w:eastAsiaTheme="minorEastAsia" w:hAnsiTheme="minorEastAsia"/>
          <w:b/>
          <w:bCs/>
          <w:color w:val="000000"/>
          <w:sz w:val="24"/>
        </w:rPr>
      </w:pPr>
      <w:r w:rsidRPr="00F358A1">
        <w:rPr>
          <w:rFonts w:asciiTheme="minorEastAsia" w:eastAsiaTheme="minorEastAsia" w:hAnsiTheme="minorEastAsia"/>
          <w:b/>
          <w:bCs/>
          <w:color w:val="000000"/>
          <w:sz w:val="24"/>
        </w:rPr>
        <w:t>【达标检测】</w:t>
      </w:r>
    </w:p>
    <w:p w:rsidR="00956449" w:rsidRPr="00956449" w:rsidRDefault="00956449" w:rsidP="00956449">
      <w:pPr>
        <w:spacing w:line="360" w:lineRule="auto"/>
        <w:rPr>
          <w:color w:val="000000"/>
          <w:sz w:val="24"/>
        </w:rPr>
      </w:pPr>
      <w:r w:rsidRPr="00956449">
        <w:rPr>
          <w:rFonts w:hAnsi="宋体" w:cs="宋体"/>
          <w:color w:val="000000"/>
          <w:sz w:val="24"/>
        </w:rPr>
        <w:t>Ⅰ</w:t>
      </w:r>
      <w:r w:rsidRPr="00956449">
        <w:rPr>
          <w:rFonts w:cs="宋体"/>
          <w:color w:val="000000"/>
          <w:sz w:val="24"/>
        </w:rPr>
        <w:t xml:space="preserve">. </w:t>
      </w:r>
      <w:r w:rsidRPr="00956449">
        <w:rPr>
          <w:color w:val="000000"/>
          <w:sz w:val="24"/>
        </w:rPr>
        <w:t xml:space="preserve">true </w:t>
      </w:r>
      <w:r w:rsidR="00F358A1">
        <w:rPr>
          <w:color w:val="000000"/>
          <w:sz w:val="24"/>
        </w:rPr>
        <w:t xml:space="preserve"> </w:t>
      </w:r>
      <w:r w:rsidRPr="00956449">
        <w:rPr>
          <w:color w:val="000000"/>
          <w:sz w:val="24"/>
        </w:rPr>
        <w:t xml:space="preserve"> talent  </w:t>
      </w:r>
      <w:r w:rsidR="00F358A1">
        <w:rPr>
          <w:color w:val="000000"/>
          <w:sz w:val="24"/>
        </w:rPr>
        <w:t xml:space="preserve"> </w:t>
      </w:r>
      <w:r w:rsidRPr="00956449">
        <w:rPr>
          <w:color w:val="000000"/>
          <w:sz w:val="24"/>
        </w:rPr>
        <w:t xml:space="preserve">listener  </w:t>
      </w:r>
      <w:r w:rsidR="00F358A1">
        <w:rPr>
          <w:color w:val="000000"/>
          <w:sz w:val="24"/>
        </w:rPr>
        <w:t xml:space="preserve"> </w:t>
      </w:r>
      <w:r w:rsidRPr="00956449">
        <w:rPr>
          <w:color w:val="000000"/>
          <w:sz w:val="24"/>
        </w:rPr>
        <w:t xml:space="preserve">quietly  </w:t>
      </w:r>
      <w:r w:rsidR="00F358A1">
        <w:rPr>
          <w:color w:val="000000"/>
          <w:sz w:val="24"/>
        </w:rPr>
        <w:t xml:space="preserve"> </w:t>
      </w:r>
      <w:r w:rsidRPr="00956449">
        <w:rPr>
          <w:color w:val="000000"/>
          <w:sz w:val="24"/>
        </w:rPr>
        <w:t xml:space="preserve">interesting </w:t>
      </w:r>
      <w:r w:rsidR="00F358A1">
        <w:rPr>
          <w:color w:val="000000"/>
          <w:sz w:val="24"/>
        </w:rPr>
        <w:t xml:space="preserve"> </w:t>
      </w:r>
      <w:r w:rsidRPr="00956449">
        <w:rPr>
          <w:color w:val="000000"/>
          <w:sz w:val="24"/>
        </w:rPr>
        <w:t xml:space="preserve"> quickly  </w:t>
      </w:r>
      <w:r w:rsidR="00F358A1">
        <w:rPr>
          <w:color w:val="000000"/>
          <w:sz w:val="24"/>
        </w:rPr>
        <w:t xml:space="preserve"> </w:t>
      </w:r>
      <w:r w:rsidRPr="00956449">
        <w:rPr>
          <w:color w:val="000000"/>
          <w:sz w:val="24"/>
        </w:rPr>
        <w:t>different</w:t>
      </w:r>
    </w:p>
    <w:p w:rsidR="00956449" w:rsidRPr="00956449" w:rsidRDefault="00956449" w:rsidP="00956449">
      <w:pPr>
        <w:widowControl/>
        <w:spacing w:line="360" w:lineRule="auto"/>
        <w:jc w:val="left"/>
        <w:rPr>
          <w:rFonts w:cs="宋体"/>
          <w:kern w:val="0"/>
          <w:sz w:val="24"/>
          <w:lang w:bidi="mr-IN"/>
        </w:rPr>
      </w:pPr>
      <w:r w:rsidRPr="00956449">
        <w:rPr>
          <w:rFonts w:hAnsi="宋体" w:cs="宋体"/>
          <w:kern w:val="0"/>
          <w:sz w:val="24"/>
          <w:lang w:bidi="mr-IN"/>
        </w:rPr>
        <w:t>Ⅱ</w:t>
      </w:r>
      <w:r w:rsidRPr="00956449">
        <w:rPr>
          <w:rFonts w:cs="宋体"/>
          <w:kern w:val="0"/>
          <w:sz w:val="24"/>
          <w:lang w:bidi="mr-IN"/>
        </w:rPr>
        <w:t xml:space="preserve">. 1. are talented in </w:t>
      </w:r>
      <w:r w:rsidR="00F358A1">
        <w:rPr>
          <w:rFonts w:cs="宋体"/>
          <w:kern w:val="0"/>
          <w:sz w:val="24"/>
          <w:lang w:bidi="mr-IN"/>
        </w:rPr>
        <w:t xml:space="preserve">   </w:t>
      </w:r>
      <w:r w:rsidRPr="00956449">
        <w:rPr>
          <w:rFonts w:cs="宋体"/>
          <w:kern w:val="0"/>
          <w:sz w:val="24"/>
          <w:lang w:bidi="mr-IN"/>
        </w:rPr>
        <w:t xml:space="preserve">2. made; say </w:t>
      </w:r>
      <w:r w:rsidR="00F358A1">
        <w:rPr>
          <w:rFonts w:cs="宋体"/>
          <w:kern w:val="0"/>
          <w:sz w:val="24"/>
          <w:lang w:bidi="mr-IN"/>
        </w:rPr>
        <w:t xml:space="preserve">     </w:t>
      </w:r>
      <w:r w:rsidRPr="00956449">
        <w:rPr>
          <w:rFonts w:cs="宋体"/>
          <w:kern w:val="0"/>
          <w:sz w:val="24"/>
          <w:lang w:bidi="mr-IN"/>
        </w:rPr>
        <w:t>3. care about</w:t>
      </w:r>
    </w:p>
    <w:p w:rsidR="00956449" w:rsidRPr="00956449" w:rsidRDefault="00956449" w:rsidP="00F358A1">
      <w:pPr>
        <w:widowControl/>
        <w:spacing w:line="360" w:lineRule="auto"/>
        <w:ind w:firstLineChars="150" w:firstLine="360"/>
        <w:jc w:val="left"/>
        <w:rPr>
          <w:rFonts w:cs="宋体"/>
          <w:sz w:val="24"/>
          <w:lang w:bidi="mr-IN"/>
        </w:rPr>
      </w:pPr>
      <w:r w:rsidRPr="00956449">
        <w:rPr>
          <w:rFonts w:cs="宋体"/>
          <w:kern w:val="0"/>
          <w:sz w:val="24"/>
          <w:lang w:bidi="mr-IN"/>
        </w:rPr>
        <w:t xml:space="preserve">4. the same as </w:t>
      </w:r>
      <w:r w:rsidR="00F358A1">
        <w:rPr>
          <w:rFonts w:cs="宋体"/>
          <w:kern w:val="0"/>
          <w:sz w:val="24"/>
          <w:lang w:bidi="mr-IN"/>
        </w:rPr>
        <w:t xml:space="preserve">     </w:t>
      </w:r>
      <w:r w:rsidRPr="00956449">
        <w:rPr>
          <w:rFonts w:cs="宋体"/>
          <w:kern w:val="0"/>
          <w:sz w:val="24"/>
          <w:lang w:bidi="mr-IN"/>
        </w:rPr>
        <w:t xml:space="preserve">5. Who is shyer </w:t>
      </w:r>
    </w:p>
    <w:sectPr w:rsidR="00956449" w:rsidRPr="00956449" w:rsidSect="004A7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B4C" w:rsidRDefault="00107B4C">
      <w:r>
        <w:separator/>
      </w:r>
    </w:p>
  </w:endnote>
  <w:endnote w:type="continuationSeparator" w:id="0">
    <w:p w:rsidR="00107B4C" w:rsidRDefault="0010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B4C" w:rsidRDefault="00107B4C">
      <w:r>
        <w:separator/>
      </w:r>
    </w:p>
  </w:footnote>
  <w:footnote w:type="continuationSeparator" w:id="0">
    <w:p w:rsidR="00107B4C" w:rsidRDefault="0010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4A780D1"/>
    <w:multiLevelType w:val="singleLevel"/>
    <w:tmpl w:val="84A780D1"/>
    <w:lvl w:ilvl="0">
      <w:start w:val="8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8BC3B374"/>
    <w:multiLevelType w:val="singleLevel"/>
    <w:tmpl w:val="8BC3B374"/>
    <w:lvl w:ilvl="0">
      <w:start w:val="1"/>
      <w:numFmt w:val="chineseCounting"/>
      <w:suff w:val="nothing"/>
      <w:lvlText w:val="%1、"/>
      <w:lvlJc w:val="left"/>
      <w:rPr>
        <w:rFonts w:cs="Times New Roman" w:hint="eastAsia"/>
      </w:rPr>
    </w:lvl>
  </w:abstractNum>
  <w:abstractNum w:abstractNumId="2">
    <w:nsid w:val="DA34A70B"/>
    <w:multiLevelType w:val="singleLevel"/>
    <w:tmpl w:val="DA34A70B"/>
    <w:lvl w:ilvl="0">
      <w:start w:val="5"/>
      <w:numFmt w:val="upperLetter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3">
    <w:nsid w:val="E71E0524"/>
    <w:multiLevelType w:val="singleLevel"/>
    <w:tmpl w:val="E71E0524"/>
    <w:lvl w:ilvl="0">
      <w:start w:val="2"/>
      <w:numFmt w:val="chineseCounting"/>
      <w:suff w:val="nothing"/>
      <w:lvlText w:val="%1、"/>
      <w:lvlJc w:val="left"/>
      <w:rPr>
        <w:rFonts w:cs="Times New Roman" w:hint="eastAsia"/>
      </w:rPr>
    </w:lvl>
  </w:abstractNum>
  <w:abstractNum w:abstractNumId="4">
    <w:nsid w:val="00000006"/>
    <w:multiLevelType w:val="singleLevel"/>
    <w:tmpl w:val="00000006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5">
    <w:nsid w:val="00000008"/>
    <w:multiLevelType w:val="singleLevel"/>
    <w:tmpl w:val="00000008"/>
    <w:lvl w:ilvl="0">
      <w:start w:val="6"/>
      <w:numFmt w:val="decimal"/>
      <w:suff w:val="nothing"/>
      <w:lvlText w:val="%1、"/>
      <w:lvlJc w:val="left"/>
      <w:rPr>
        <w:rFonts w:cs="Times New Roman"/>
      </w:rPr>
    </w:lvl>
  </w:abstractNum>
  <w:abstractNum w:abstractNumId="6">
    <w:nsid w:val="00000009"/>
    <w:multiLevelType w:val="singleLevel"/>
    <w:tmpl w:val="00000009"/>
    <w:lvl w:ilvl="0">
      <w:start w:val="4"/>
      <w:numFmt w:val="decimal"/>
      <w:suff w:val="nothing"/>
      <w:lvlText w:val="%1、"/>
      <w:lvlJc w:val="left"/>
      <w:rPr>
        <w:rFonts w:cs="Times New Roman"/>
      </w:rPr>
    </w:lvl>
  </w:abstractNum>
  <w:abstractNum w:abstractNumId="7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8">
    <w:nsid w:val="24ECC877"/>
    <w:multiLevelType w:val="singleLevel"/>
    <w:tmpl w:val="24ECC87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9">
    <w:nsid w:val="2A6D46ED"/>
    <w:multiLevelType w:val="hybridMultilevel"/>
    <w:tmpl w:val="722EEA9A"/>
    <w:lvl w:ilvl="0" w:tplc="A09E718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2F87F20"/>
    <w:multiLevelType w:val="singleLevel"/>
    <w:tmpl w:val="52F87F20"/>
    <w:lvl w:ilvl="0">
      <w:start w:val="1"/>
      <w:numFmt w:val="decimalEnclosedCircleChinese"/>
      <w:suff w:val="space"/>
      <w:lvlText w:val="%1"/>
      <w:lvlJc w:val="left"/>
      <w:rPr>
        <w:rFonts w:cs="Times New Roman" w:hint="eastAsia"/>
      </w:rPr>
    </w:lvl>
  </w:abstractNum>
  <w:abstractNum w:abstractNumId="11">
    <w:nsid w:val="58435B20"/>
    <w:multiLevelType w:val="hybridMultilevel"/>
    <w:tmpl w:val="0AA02090"/>
    <w:lvl w:ilvl="0" w:tplc="9E4C397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CFDE45C"/>
    <w:multiLevelType w:val="singleLevel"/>
    <w:tmpl w:val="5CFDE45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3">
    <w:nsid w:val="661301F7"/>
    <w:multiLevelType w:val="singleLevel"/>
    <w:tmpl w:val="661301F7"/>
    <w:lvl w:ilvl="0">
      <w:start w:val="3"/>
      <w:numFmt w:val="decimal"/>
      <w:suff w:val="space"/>
      <w:lvlText w:val="%1."/>
      <w:lvlJc w:val="left"/>
      <w:rPr>
        <w:rFonts w:cs="Times New Roman"/>
      </w:rPr>
    </w:lvl>
  </w:abstractNum>
  <w:abstractNum w:abstractNumId="14">
    <w:nsid w:val="6E6B5C80"/>
    <w:multiLevelType w:val="multilevel"/>
    <w:tmpl w:val="6E6B5C80"/>
    <w:lvl w:ilvl="0">
      <w:start w:val="1"/>
      <w:numFmt w:val="none"/>
      <w:lvlText w:val="一、"/>
      <w:lvlJc w:val="left"/>
      <w:pPr>
        <w:tabs>
          <w:tab w:val="left" w:pos="720"/>
        </w:tabs>
        <w:ind w:left="720" w:hanging="720"/>
      </w:pPr>
      <w:rPr>
        <w:rFonts w:cs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  <w:rPr>
        <w:rFonts w:cs="Times New Roman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2"/>
  </w:num>
  <w:num w:numId="10">
    <w:abstractNumId w:val="10"/>
  </w:num>
  <w:num w:numId="11">
    <w:abstractNumId w:val="12"/>
  </w:num>
  <w:num w:numId="12">
    <w:abstractNumId w:val="14"/>
  </w:num>
  <w:num w:numId="13">
    <w:abstractNumId w:val="1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A50CF8"/>
    <w:rsid w:val="00044CF7"/>
    <w:rsid w:val="0006073D"/>
    <w:rsid w:val="00082C75"/>
    <w:rsid w:val="00094F93"/>
    <w:rsid w:val="00107B4C"/>
    <w:rsid w:val="001272D9"/>
    <w:rsid w:val="001C164C"/>
    <w:rsid w:val="001F4162"/>
    <w:rsid w:val="00294159"/>
    <w:rsid w:val="00410FEE"/>
    <w:rsid w:val="00462540"/>
    <w:rsid w:val="0047673B"/>
    <w:rsid w:val="004A7DE6"/>
    <w:rsid w:val="004B3D6A"/>
    <w:rsid w:val="004D492E"/>
    <w:rsid w:val="004E74D9"/>
    <w:rsid w:val="00505FA3"/>
    <w:rsid w:val="00522284"/>
    <w:rsid w:val="00562E76"/>
    <w:rsid w:val="006004AF"/>
    <w:rsid w:val="00613ECD"/>
    <w:rsid w:val="006576EF"/>
    <w:rsid w:val="0066664D"/>
    <w:rsid w:val="0083681F"/>
    <w:rsid w:val="0084677F"/>
    <w:rsid w:val="008A594B"/>
    <w:rsid w:val="00956449"/>
    <w:rsid w:val="00986118"/>
    <w:rsid w:val="00A84B58"/>
    <w:rsid w:val="00AB5BB3"/>
    <w:rsid w:val="00AD5C6B"/>
    <w:rsid w:val="00B00EA3"/>
    <w:rsid w:val="00B13EC4"/>
    <w:rsid w:val="00B22FC8"/>
    <w:rsid w:val="00BF5CA3"/>
    <w:rsid w:val="00C8627A"/>
    <w:rsid w:val="00C92EBF"/>
    <w:rsid w:val="00CF4484"/>
    <w:rsid w:val="00D4753B"/>
    <w:rsid w:val="00DA57E5"/>
    <w:rsid w:val="00DC3C30"/>
    <w:rsid w:val="00DF5A54"/>
    <w:rsid w:val="00EF5024"/>
    <w:rsid w:val="00F358A1"/>
    <w:rsid w:val="00F519B1"/>
    <w:rsid w:val="1DCE14B3"/>
    <w:rsid w:val="50642368"/>
    <w:rsid w:val="5FA50CF8"/>
    <w:rsid w:val="625625B1"/>
    <w:rsid w:val="694E1904"/>
    <w:rsid w:val="6A682823"/>
    <w:rsid w:val="6A9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D73618-E4C3-4B1C-98FA-CF10BA83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99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D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4A7DE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7C2267"/>
    <w:rPr>
      <w:rFonts w:ascii="宋体" w:hAnsi="Courier New" w:cs="Courier New"/>
      <w:kern w:val="2"/>
      <w:sz w:val="21"/>
      <w:szCs w:val="21"/>
    </w:rPr>
  </w:style>
  <w:style w:type="character" w:styleId="a4">
    <w:name w:val="Strong"/>
    <w:basedOn w:val="a0"/>
    <w:uiPriority w:val="99"/>
    <w:qFormat/>
    <w:rsid w:val="004A7DE6"/>
    <w:rPr>
      <w:rFonts w:cs="Times New Roman"/>
      <w:b/>
    </w:rPr>
  </w:style>
  <w:style w:type="paragraph" w:customStyle="1" w:styleId="p0">
    <w:name w:val="p0"/>
    <w:basedOn w:val="a"/>
    <w:rsid w:val="004A7DE6"/>
    <w:pPr>
      <w:widowControl/>
    </w:pPr>
    <w:rPr>
      <w:szCs w:val="21"/>
    </w:rPr>
  </w:style>
  <w:style w:type="paragraph" w:styleId="a5">
    <w:name w:val="header"/>
    <w:basedOn w:val="a"/>
    <w:rsid w:val="00CF4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CF4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3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35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55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14</cp:revision>
  <dcterms:created xsi:type="dcterms:W3CDTF">2020-07-15T06:38:00Z</dcterms:created>
  <dcterms:modified xsi:type="dcterms:W3CDTF">2022-06-14T02:41:00Z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